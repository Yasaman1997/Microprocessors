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44" w:rsidRDefault="000A1BE2" w:rsidP="000A1BE2">
      <w:pPr>
        <w:jc w:val="right"/>
        <w:rPr>
          <w:rFonts w:cs="B Nazanin"/>
          <w:rtl/>
        </w:rPr>
      </w:pPr>
      <w:r>
        <w:rPr>
          <w:rFonts w:cs="B Nazanin" w:hint="cs"/>
          <w:rtl/>
        </w:rPr>
        <w:t>به نام خدا</w:t>
      </w:r>
    </w:p>
    <w:p w:rsidR="000A1BE2" w:rsidRDefault="000A1BE2" w:rsidP="000A1BE2">
      <w:pPr>
        <w:jc w:val="right"/>
        <w:rPr>
          <w:rFonts w:cs="B Nazanin"/>
          <w:rtl/>
        </w:rPr>
      </w:pPr>
    </w:p>
    <w:p w:rsidR="000A1BE2" w:rsidRDefault="000A1BE2" w:rsidP="00363F44">
      <w:pPr>
        <w:jc w:val="right"/>
        <w:rPr>
          <w:rFonts w:cs="B Nazanin"/>
          <w:rtl/>
        </w:rPr>
      </w:pPr>
      <w:r>
        <w:rPr>
          <w:rFonts w:cs="B Nazanin" w:hint="cs"/>
          <w:rtl/>
        </w:rPr>
        <w:t>تکلیف سری دهم درس ریزپردازنده</w:t>
      </w:r>
    </w:p>
    <w:p w:rsidR="00B06148" w:rsidRDefault="00B06148" w:rsidP="00363F44">
      <w:pPr>
        <w:jc w:val="right"/>
        <w:rPr>
          <w:rFonts w:cs="B Nazanin"/>
          <w:rtl/>
        </w:rPr>
      </w:pPr>
    </w:p>
    <w:p w:rsidR="00B06148" w:rsidRDefault="00B06148" w:rsidP="00363F44">
      <w:pPr>
        <w:jc w:val="right"/>
        <w:rPr>
          <w:rFonts w:cs="B Nazanin"/>
          <w:rtl/>
        </w:rPr>
      </w:pPr>
    </w:p>
    <w:p w:rsidR="00363F44" w:rsidRPr="00473235" w:rsidRDefault="00363F44" w:rsidP="00363F44">
      <w:pPr>
        <w:jc w:val="right"/>
        <w:rPr>
          <w:rFonts w:cs="B Nazanin"/>
          <w:b/>
          <w:bCs/>
          <w:rtl/>
        </w:rPr>
      </w:pPr>
      <w:r w:rsidRPr="00473235">
        <w:rPr>
          <w:rFonts w:cs="B Nazanin" w:hint="cs"/>
          <w:b/>
          <w:bCs/>
          <w:rtl/>
        </w:rPr>
        <w:t>1)</w:t>
      </w:r>
    </w:p>
    <w:p w:rsidR="00363F44" w:rsidRPr="00473235" w:rsidRDefault="00363F44" w:rsidP="00363F44">
      <w:pPr>
        <w:bidi/>
        <w:rPr>
          <w:rFonts w:ascii="B Nazanin" w:cs="B Nazanin"/>
          <w:b/>
          <w:bCs/>
          <w:sz w:val="24"/>
          <w:szCs w:val="24"/>
        </w:rPr>
      </w:pPr>
      <w:r w:rsidRPr="00473235">
        <w:rPr>
          <w:rFonts w:ascii="B Nazanin" w:cs="B Nazanin" w:hint="cs"/>
          <w:b/>
          <w:bCs/>
          <w:sz w:val="24"/>
          <w:szCs w:val="24"/>
          <w:rtl/>
        </w:rPr>
        <w:t>چرا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نمیتوان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یک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لچ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عنوان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پورت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ورودی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یک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بافر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عنوان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پورت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خروجی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استفاده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کرد؟</w:t>
      </w:r>
    </w:p>
    <w:p w:rsidR="00044F7C" w:rsidRDefault="00044F7C" w:rsidP="00044F7C">
      <w:pPr>
        <w:bidi/>
        <w:rPr>
          <w:rFonts w:ascii="B Nazanin" w:cs="B Nazanin"/>
          <w:sz w:val="24"/>
          <w:szCs w:val="24"/>
        </w:rPr>
      </w:pPr>
    </w:p>
    <w:p w:rsidR="007208FD" w:rsidRDefault="007208FD" w:rsidP="007208F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ascii="B Nazanin" w:cs="B Nazanin" w:hint="cs"/>
          <w:sz w:val="24"/>
          <w:szCs w:val="24"/>
          <w:rtl/>
          <w:lang w:bidi="fa-IR"/>
        </w:rPr>
        <w:t xml:space="preserve">ویژگی لچ: یک قطعه دیجیتال است که ورودی را بدون اینکه تغییر بدهد در خود نگه میدارد تا زمانی که </w:t>
      </w:r>
      <w:r>
        <w:rPr>
          <w:rFonts w:cs="B Nazanin"/>
          <w:sz w:val="24"/>
          <w:szCs w:val="24"/>
          <w:lang w:bidi="fa-IR"/>
        </w:rPr>
        <w:t xml:space="preserve">clear </w:t>
      </w:r>
      <w:r>
        <w:rPr>
          <w:rFonts w:cs="B Nazanin" w:hint="cs"/>
          <w:sz w:val="24"/>
          <w:szCs w:val="24"/>
          <w:rtl/>
          <w:lang w:bidi="fa-IR"/>
        </w:rPr>
        <w:t xml:space="preserve"> شود.</w:t>
      </w:r>
    </w:p>
    <w:p w:rsidR="00DA424A" w:rsidRDefault="007208FD" w:rsidP="00DA42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ویژگی بافر:</w:t>
      </w:r>
      <w:r w:rsidR="00A55BC4">
        <w:rPr>
          <w:rFonts w:cs="B Nazanin" w:hint="cs"/>
          <w:sz w:val="24"/>
          <w:szCs w:val="24"/>
          <w:rtl/>
          <w:lang w:bidi="fa-IR"/>
        </w:rPr>
        <w:t xml:space="preserve">یک قطعه ی دیجیتال یا آنالوگ است که </w:t>
      </w:r>
      <w:r>
        <w:rPr>
          <w:rFonts w:cs="B Nazanin" w:hint="cs"/>
          <w:sz w:val="24"/>
          <w:szCs w:val="24"/>
          <w:rtl/>
          <w:lang w:bidi="fa-IR"/>
        </w:rPr>
        <w:t>توان سیگنال ورودی را زیاد میکند بی آنکه مقدارش را تغییر بدهد.</w:t>
      </w:r>
      <w:r w:rsidR="00DA424A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DA424A" w:rsidRDefault="00DA424A" w:rsidP="00DA42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حالت کلی لچ در خروجی به ما اجازه میدهد که  داده ی</w:t>
      </w:r>
      <w:r w:rsidR="00753461">
        <w:rPr>
          <w:rFonts w:cs="B Nazanin" w:hint="cs"/>
          <w:sz w:val="24"/>
          <w:szCs w:val="24"/>
          <w:rtl/>
          <w:lang w:bidi="fa-IR"/>
        </w:rPr>
        <w:t xml:space="preserve"> ورودی به سرعت در خروجی قرار بگیرد.</w:t>
      </w:r>
    </w:p>
    <w:p w:rsidR="00753461" w:rsidRDefault="00753461" w:rsidP="007534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بافر در ورودی توانایی خواندن اطلاعات از ورودی و قرار دادن آن در رجیستر را به میکروکنترلر می دهد.</w:t>
      </w:r>
    </w:p>
    <w:p w:rsidR="00204958" w:rsidRDefault="00204958" w:rsidP="00204958">
      <w:pPr>
        <w:bidi/>
        <w:rPr>
          <w:rFonts w:cs="B Nazanin"/>
          <w:sz w:val="24"/>
          <w:szCs w:val="24"/>
          <w:lang w:bidi="fa-IR"/>
        </w:rPr>
      </w:pPr>
    </w:p>
    <w:p w:rsidR="005D75D2" w:rsidRDefault="005D75D2" w:rsidP="005D75D2">
      <w:pPr>
        <w:pBdr>
          <w:bottom w:val="double" w:sz="6" w:space="1" w:color="auto"/>
        </w:pBdr>
        <w:bidi/>
        <w:rPr>
          <w:rFonts w:cs="B Nazanin"/>
          <w:sz w:val="24"/>
          <w:szCs w:val="24"/>
          <w:rtl/>
          <w:lang w:bidi="fa-IR"/>
        </w:rPr>
      </w:pPr>
    </w:p>
    <w:p w:rsidR="00B06148" w:rsidRDefault="00B06148" w:rsidP="00363F44">
      <w:pPr>
        <w:jc w:val="right"/>
        <w:rPr>
          <w:rFonts w:cs="B Nazanin"/>
          <w:rtl/>
        </w:rPr>
      </w:pPr>
    </w:p>
    <w:p w:rsidR="00363F44" w:rsidRPr="00473235" w:rsidRDefault="00363F44" w:rsidP="00363F44">
      <w:pPr>
        <w:jc w:val="right"/>
        <w:rPr>
          <w:rFonts w:cs="B Nazanin"/>
          <w:b/>
          <w:bCs/>
          <w:rtl/>
        </w:rPr>
      </w:pPr>
      <w:r w:rsidRPr="00473235">
        <w:rPr>
          <w:rFonts w:cs="B Nazanin" w:hint="cs"/>
          <w:b/>
          <w:bCs/>
          <w:rtl/>
        </w:rPr>
        <w:t>2)</w:t>
      </w:r>
    </w:p>
    <w:p w:rsidR="00363F44" w:rsidRPr="00473235" w:rsidRDefault="00363F44" w:rsidP="00363F44">
      <w:pPr>
        <w:bidi/>
        <w:rPr>
          <w:rFonts w:ascii="B Nazanin" w:cs="B Nazanin"/>
          <w:b/>
          <w:bCs/>
          <w:sz w:val="24"/>
          <w:szCs w:val="24"/>
          <w:rtl/>
        </w:rPr>
      </w:pPr>
      <w:r w:rsidRPr="00473235">
        <w:rPr>
          <w:rFonts w:ascii="B Nazanin" w:cs="B Nazanin" w:hint="cs"/>
          <w:b/>
          <w:bCs/>
          <w:sz w:val="24"/>
          <w:szCs w:val="24"/>
          <w:rtl/>
        </w:rPr>
        <w:t>چه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راههایی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عمل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میتوان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رعایت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اولویت گذاری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وسایل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متقاضی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وقفه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استفاده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نمود؟</w:t>
      </w:r>
    </w:p>
    <w:p w:rsidR="009750A3" w:rsidRDefault="009750A3" w:rsidP="009750A3">
      <w:pPr>
        <w:bidi/>
        <w:rPr>
          <w:rFonts w:ascii="B Nazanin" w:cs="B Nazanin"/>
          <w:sz w:val="24"/>
          <w:szCs w:val="24"/>
          <w:rtl/>
        </w:rPr>
      </w:pPr>
    </w:p>
    <w:p w:rsidR="009750A3" w:rsidRDefault="009750A3" w:rsidP="009750A3">
      <w:pPr>
        <w:bidi/>
        <w:rPr>
          <w:rFonts w:ascii="B Nazanin" w:cs="B Nazanin"/>
          <w:sz w:val="24"/>
          <w:szCs w:val="24"/>
          <w:rtl/>
        </w:rPr>
      </w:pPr>
      <w:r>
        <w:rPr>
          <w:rFonts w:ascii="B Nazanin" w:cs="B Nazanin" w:hint="cs"/>
          <w:sz w:val="24"/>
          <w:szCs w:val="24"/>
          <w:rtl/>
        </w:rPr>
        <w:t>حالت کلی در خواست و رسیدگی به رقفه ها:</w:t>
      </w:r>
    </w:p>
    <w:p w:rsidR="009750A3" w:rsidRDefault="009750A3" w:rsidP="009750A3">
      <w:pPr>
        <w:bidi/>
        <w:rPr>
          <w:rFonts w:ascii="B Nazanin" w:cs="B Nazani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EF0B12A" wp14:editId="542902AC">
            <wp:extent cx="5943600" cy="253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AA" w:rsidRDefault="008245AA" w:rsidP="008245AA">
      <w:pPr>
        <w:bidi/>
        <w:rPr>
          <w:rFonts w:cs="B Nazanin"/>
        </w:rPr>
      </w:pPr>
    </w:p>
    <w:p w:rsidR="00B05F40" w:rsidRDefault="00B05F40" w:rsidP="009750A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بعد ازینکه وقفه روی پایه ی </w:t>
      </w:r>
      <w:r>
        <w:rPr>
          <w:rFonts w:cs="B Nazanin"/>
          <w:lang w:bidi="fa-IR"/>
        </w:rPr>
        <w:t>INT0(PB2)</w:t>
      </w:r>
      <w:r>
        <w:rPr>
          <w:rFonts w:cs="B Nazanin" w:hint="cs"/>
          <w:rtl/>
          <w:lang w:bidi="fa-IR"/>
        </w:rPr>
        <w:t xml:space="preserve">دریافت شد، باید تمام بیت های پورت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را یکی یکی چک کنیم تا ببینیم کدام وسیله وقفه داده است.</w:t>
      </w:r>
    </w:p>
    <w:p w:rsidR="003A3C89" w:rsidRDefault="003A3C89" w:rsidP="003A3C89">
      <w:pPr>
        <w:bidi/>
        <w:rPr>
          <w:rFonts w:cs="B Nazanin"/>
          <w:rtl/>
          <w:lang w:bidi="fa-IR"/>
        </w:rPr>
      </w:pPr>
    </w:p>
    <w:p w:rsidR="00B05F40" w:rsidRDefault="00346092" w:rsidP="00B05F4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اگر دو وسیله همزمان درخواست اجرای وقفه کنند:</w:t>
      </w:r>
    </w:p>
    <w:p w:rsidR="005D4501" w:rsidRDefault="005D4501" w:rsidP="00B05F40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 w:rsidRPr="00DF1C3D">
        <w:rPr>
          <w:rFonts w:cs="B Nazanin" w:hint="cs"/>
          <w:rtl/>
          <w:lang w:bidi="fa-IR"/>
        </w:rPr>
        <w:lastRenderedPageBreak/>
        <w:t xml:space="preserve">در روش </w:t>
      </w:r>
      <w:r w:rsidRPr="00DF1C3D">
        <w:rPr>
          <w:rFonts w:cs="B Nazanin"/>
          <w:lang w:bidi="fa-IR"/>
        </w:rPr>
        <w:t xml:space="preserve">I/O </w:t>
      </w:r>
      <w:r w:rsidRPr="00DF1C3D">
        <w:rPr>
          <w:rFonts w:cs="B Nazanin" w:hint="cs"/>
          <w:rtl/>
          <w:lang w:bidi="fa-IR"/>
        </w:rPr>
        <w:t xml:space="preserve">وقفه گرا،اگر دو وسیله </w:t>
      </w:r>
      <w:r>
        <w:rPr>
          <w:rFonts w:cs="B Nazanin" w:hint="cs"/>
          <w:rtl/>
          <w:lang w:bidi="fa-IR"/>
        </w:rPr>
        <w:t>همزمان درخواست اجرای وقفه کنند،</w:t>
      </w:r>
      <w:r w:rsidRPr="00DF1C3D">
        <w:rPr>
          <w:rFonts w:cs="B Nazanin" w:hint="cs"/>
          <w:rtl/>
          <w:lang w:bidi="fa-IR"/>
        </w:rPr>
        <w:t xml:space="preserve"> از طریق استفاده کردن از یک تراشه ی دیکودر اولویت دار(مانند </w:t>
      </w:r>
      <w:r w:rsidRPr="00DF1C3D">
        <w:rPr>
          <w:rFonts w:ascii="Century Schoolbook" w:hAnsi="Century Schoolbook" w:cs="B Nazanin"/>
          <w:sz w:val="20"/>
          <w:szCs w:val="20"/>
        </w:rPr>
        <w:t>74LS148</w:t>
      </w:r>
      <w:r w:rsidRPr="00DF1C3D">
        <w:rPr>
          <w:rFonts w:ascii="Century Schoolbook" w:hAnsi="Century Schoolbook" w:cs="B Nazanin" w:hint="cs"/>
          <w:sz w:val="20"/>
          <w:szCs w:val="20"/>
          <w:rtl/>
          <w:lang w:bidi="fa-IR"/>
        </w:rPr>
        <w:t xml:space="preserve">) استفاده میشود. بدین صورت که هر بار وقفه ی همزمان داده شد،وسایل وقفه دهنده که به تریتب از بالا تا پایین قرار داده شده اند، انکودر  وسیله ی با اولویت بیشتر را کدگذاری میکند و به سه بیت کم ارزش پورت </w:t>
      </w:r>
      <w:r w:rsidRPr="00DF1C3D">
        <w:rPr>
          <w:rFonts w:ascii="Century Schoolbook" w:hAnsi="Century Schoolbook" w:cs="B Nazanin"/>
          <w:sz w:val="20"/>
          <w:szCs w:val="20"/>
          <w:lang w:bidi="fa-IR"/>
        </w:rPr>
        <w:t>A</w:t>
      </w:r>
      <w:r w:rsidRPr="00DF1C3D">
        <w:rPr>
          <w:rFonts w:ascii="Century Schoolbook" w:hAnsi="Century Schoolbook" w:cs="B Nazanin" w:hint="cs"/>
          <w:sz w:val="20"/>
          <w:szCs w:val="20"/>
          <w:rtl/>
          <w:lang w:bidi="fa-IR"/>
        </w:rPr>
        <w:t>تحویل میدهد.</w:t>
      </w:r>
    </w:p>
    <w:p w:rsidR="00B05F40" w:rsidRDefault="00B05F40" w:rsidP="00B05F40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9750A3" w:rsidRDefault="009750A3" w:rsidP="009750A3">
      <w:pPr>
        <w:bidi/>
        <w:rPr>
          <w:rFonts w:ascii="Century Schoolbook" w:hAnsi="Century Schoolbook" w:cs="B Nazanin"/>
          <w:sz w:val="20"/>
          <w:szCs w:val="20"/>
          <w:lang w:bidi="fa-IR"/>
        </w:rPr>
      </w:pPr>
    </w:p>
    <w:p w:rsidR="005D4501" w:rsidRPr="005D4501" w:rsidRDefault="00C6750F" w:rsidP="005D4501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38E02FEF" wp14:editId="50B1DC70">
            <wp:extent cx="5943600" cy="3100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44" w:rsidRDefault="00363F44" w:rsidP="000A1BE2">
      <w:pPr>
        <w:jc w:val="right"/>
        <w:rPr>
          <w:rFonts w:cs="B Nazanin"/>
          <w:rtl/>
        </w:rPr>
      </w:pPr>
    </w:p>
    <w:p w:rsidR="000A1BE2" w:rsidRDefault="000A1BE2" w:rsidP="000A1BE2">
      <w:pPr>
        <w:jc w:val="right"/>
        <w:rPr>
          <w:rFonts w:cs="B Nazanin"/>
          <w:rtl/>
        </w:rPr>
      </w:pPr>
    </w:p>
    <w:p w:rsidR="000A1BE2" w:rsidRDefault="000A1BE2" w:rsidP="000A1BE2">
      <w:pPr>
        <w:jc w:val="right"/>
        <w:rPr>
          <w:rFonts w:cs="B Nazanin"/>
          <w:rtl/>
        </w:rPr>
      </w:pPr>
      <w:r>
        <w:rPr>
          <w:rFonts w:cs="B Nazanin" w:hint="cs"/>
          <w:rtl/>
        </w:rPr>
        <w:t>ساختار دیکودر اولویت دار</w:t>
      </w:r>
    </w:p>
    <w:p w:rsidR="000A1BE2" w:rsidRDefault="000A1BE2" w:rsidP="000A1BE2">
      <w:pPr>
        <w:jc w:val="right"/>
        <w:rPr>
          <w:rFonts w:cs="B Nazanin"/>
          <w:rtl/>
        </w:rPr>
      </w:pPr>
      <w:r w:rsidRPr="00DF1C3D">
        <w:rPr>
          <w:rFonts w:cs="B Nazanin"/>
          <w:noProof/>
        </w:rPr>
        <w:drawing>
          <wp:inline distT="0" distB="0" distL="0" distR="0" wp14:anchorId="29DF9E51" wp14:editId="02C949B8">
            <wp:extent cx="50292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rtl/>
        </w:rPr>
        <w:t>:</w:t>
      </w:r>
    </w:p>
    <w:p w:rsidR="000A1BE2" w:rsidRPr="00DF1C3D" w:rsidRDefault="000A1BE2" w:rsidP="000A1BE2">
      <w:pPr>
        <w:jc w:val="right"/>
        <w:rPr>
          <w:rFonts w:cs="B Nazanin"/>
        </w:rPr>
      </w:pPr>
      <w:r w:rsidRPr="00DF1C3D">
        <w:rPr>
          <w:rFonts w:cs="B Nazanin"/>
          <w:noProof/>
        </w:rPr>
        <w:lastRenderedPageBreak/>
        <w:drawing>
          <wp:inline distT="0" distB="0" distL="0" distR="0" wp14:anchorId="56663881" wp14:editId="2A92813C">
            <wp:extent cx="5943600" cy="349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3D" w:rsidRDefault="00DF1C3D">
      <w:pPr>
        <w:rPr>
          <w:rFonts w:cs="B Nazanin"/>
          <w:rtl/>
        </w:rPr>
      </w:pPr>
    </w:p>
    <w:p w:rsidR="000A1BE2" w:rsidRDefault="00A8208B" w:rsidP="00A8208B">
      <w:pPr>
        <w:bidi/>
        <w:rPr>
          <w:rFonts w:asciiTheme="majorBidi" w:hAnsiTheme="majorBidi" w:cs="B Nazanin"/>
          <w:rtl/>
          <w:lang w:bidi="fa-IR"/>
        </w:rPr>
      </w:pPr>
      <w:r>
        <w:rPr>
          <w:rFonts w:cs="B Nazanin" w:hint="cs"/>
          <w:rtl/>
        </w:rPr>
        <w:t>روش دیگر، روش</w:t>
      </w:r>
      <w:r>
        <w:rPr>
          <w:rFonts w:asciiTheme="majorBidi" w:hAnsiTheme="majorBidi" w:cstheme="majorBidi"/>
        </w:rPr>
        <w:t xml:space="preserve"> Daisy Chaining 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="B Nazanin" w:hint="cs"/>
          <w:rtl/>
          <w:lang w:bidi="fa-IR"/>
        </w:rPr>
        <w:t>است:</w:t>
      </w:r>
    </w:p>
    <w:p w:rsidR="00AB62AE" w:rsidRDefault="00AB62AE" w:rsidP="00AB62AE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در این روش ارتباط سریال بین وسیله ها برقرار است. وسایل هر کدام به ترتیب در زمان های خاصی سیگنال وقفه را منتشر میکنند.</w:t>
      </w:r>
    </w:p>
    <w:p w:rsidR="00AB62AE" w:rsidRDefault="00AB62AE" w:rsidP="00AB62AE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وسیله ای که بیشترین اولویت را دارد، سر زنجیره و وسیله ای که کمترین اولویت را دارد، در انتهای زنجیره قرار میگیرد.</w:t>
      </w:r>
    </w:p>
    <w:p w:rsidR="00AB62AE" w:rsidRDefault="00AB62AE" w:rsidP="00AB62AE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خط وقفه برای تمامی وسایل، یکسان است(چون ارتباط سریال است)</w:t>
      </w:r>
    </w:p>
    <w:p w:rsidR="00AB62AE" w:rsidRDefault="00AB62AE" w:rsidP="00AB62AE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در حالتی که هیچ سیگنال وقفه ای در کار نباشد، خط وقفه در سطح </w:t>
      </w:r>
      <w:r>
        <w:rPr>
          <w:rFonts w:asciiTheme="majorBidi" w:hAnsiTheme="majorBidi" w:cs="B Nazanin"/>
          <w:lang w:bidi="fa-IR"/>
        </w:rPr>
        <w:t>low</w:t>
      </w:r>
      <w:r>
        <w:rPr>
          <w:rFonts w:asciiTheme="majorBidi" w:hAnsiTheme="majorBidi" w:cs="B Nazanin" w:hint="cs"/>
          <w:rtl/>
          <w:lang w:bidi="fa-IR"/>
        </w:rPr>
        <w:t xml:space="preserve"> قرار دارد.</w:t>
      </w:r>
    </w:p>
    <w:p w:rsidR="00AB62AE" w:rsidRDefault="00AB62AE" w:rsidP="00AB62AE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پروسسور با فعالسازی سیگنال </w:t>
      </w:r>
      <w:r>
        <w:rPr>
          <w:rFonts w:asciiTheme="majorBidi" w:hAnsiTheme="majorBidi" w:cs="B Nazanin"/>
          <w:lang w:bidi="fa-IR"/>
        </w:rPr>
        <w:t>acknowledge</w:t>
      </w:r>
      <w:r>
        <w:rPr>
          <w:rFonts w:asciiTheme="majorBidi" w:hAnsiTheme="majorBidi" w:cs="B Nazanin" w:hint="cs"/>
          <w:rtl/>
          <w:lang w:bidi="fa-IR"/>
        </w:rPr>
        <w:t xml:space="preserve"> به وقفه پاسخ میدهد. این سیگنال توسط وسیله ی وقفه دهنده دریافت و رسیدگی میشود و چون به ترتب اولویت در زنجیره چیده شده اند، وقتی به وقفه رسیدگی شد، </w:t>
      </w:r>
      <w:r>
        <w:rPr>
          <w:rFonts w:asciiTheme="majorBidi" w:hAnsiTheme="majorBidi" w:cs="B Nazanin"/>
          <w:lang w:bidi="fa-IR"/>
        </w:rPr>
        <w:t>ack</w:t>
      </w:r>
      <w:r>
        <w:rPr>
          <w:rFonts w:asciiTheme="majorBidi" w:hAnsiTheme="majorBidi" w:cs="B Nazanin" w:hint="cs"/>
          <w:rtl/>
          <w:lang w:bidi="fa-IR"/>
        </w:rPr>
        <w:t xml:space="preserve"> را به وسیله ی بعدی تحویل میدهد</w:t>
      </w:r>
      <w:r w:rsidR="009E4B28">
        <w:rPr>
          <w:rFonts w:asciiTheme="majorBidi" w:hAnsiTheme="majorBidi" w:cs="B Nazanin" w:hint="cs"/>
          <w:rtl/>
          <w:lang w:bidi="fa-IR"/>
        </w:rPr>
        <w:t>.</w:t>
      </w:r>
    </w:p>
    <w:p w:rsidR="00923331" w:rsidRPr="00A8208B" w:rsidRDefault="00923331" w:rsidP="00923331">
      <w:pPr>
        <w:pBdr>
          <w:bottom w:val="double" w:sz="6" w:space="1" w:color="auto"/>
        </w:pBdr>
        <w:bidi/>
        <w:rPr>
          <w:rFonts w:asciiTheme="majorBidi" w:hAnsiTheme="majorBidi" w:cs="B Nazanin"/>
          <w:lang w:bidi="fa-IR"/>
        </w:rPr>
      </w:pPr>
      <w:r>
        <w:rPr>
          <w:noProof/>
        </w:rPr>
        <w:drawing>
          <wp:inline distT="0" distB="0" distL="0" distR="0" wp14:anchorId="5FFA2BCA" wp14:editId="477A4077">
            <wp:extent cx="5943600" cy="2742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48" w:rsidRDefault="00B06148">
      <w:pPr>
        <w:rPr>
          <w:rFonts w:cs="B Nazanin"/>
          <w:rtl/>
        </w:rPr>
      </w:pPr>
    </w:p>
    <w:p w:rsidR="00B06148" w:rsidRDefault="00B06148">
      <w:pPr>
        <w:rPr>
          <w:rFonts w:cs="B Nazanin"/>
          <w:rtl/>
        </w:rPr>
      </w:pPr>
    </w:p>
    <w:p w:rsidR="00B06148" w:rsidRDefault="00B06148">
      <w:pPr>
        <w:rPr>
          <w:rFonts w:cs="B Nazanin"/>
          <w:rtl/>
        </w:rPr>
      </w:pPr>
    </w:p>
    <w:p w:rsidR="00B06148" w:rsidRDefault="00B06148">
      <w:pPr>
        <w:rPr>
          <w:rFonts w:cs="B Nazanin"/>
          <w:rtl/>
        </w:rPr>
      </w:pPr>
    </w:p>
    <w:p w:rsidR="00B06148" w:rsidRDefault="00B06148">
      <w:pPr>
        <w:rPr>
          <w:rFonts w:cs="B Nazanin"/>
          <w:rtl/>
        </w:rPr>
      </w:pPr>
    </w:p>
    <w:p w:rsidR="00B06148" w:rsidRPr="00DF1C3D" w:rsidRDefault="00B06148">
      <w:pPr>
        <w:rPr>
          <w:rFonts w:cs="B Nazanin"/>
        </w:rPr>
      </w:pPr>
    </w:p>
    <w:p w:rsidR="00DF1C3D" w:rsidRPr="00473235" w:rsidRDefault="00DF1C3D" w:rsidP="00DF1C3D">
      <w:pPr>
        <w:bidi/>
        <w:rPr>
          <w:rFonts w:cs="B Nazanin"/>
          <w:b/>
          <w:bCs/>
          <w:rtl/>
          <w:lang w:bidi="fa-IR"/>
        </w:rPr>
      </w:pPr>
      <w:r w:rsidRPr="00473235">
        <w:rPr>
          <w:rFonts w:cs="B Nazanin" w:hint="cs"/>
          <w:b/>
          <w:bCs/>
          <w:rtl/>
          <w:lang w:bidi="fa-IR"/>
        </w:rPr>
        <w:t>3)</w:t>
      </w:r>
    </w:p>
    <w:p w:rsidR="00DF1C3D" w:rsidRPr="00473235" w:rsidRDefault="00DF1C3D" w:rsidP="00DF1C3D">
      <w:pPr>
        <w:bidi/>
        <w:rPr>
          <w:rFonts w:ascii="B Nazanin" w:cs="B Nazanin"/>
          <w:b/>
          <w:bCs/>
          <w:sz w:val="24"/>
          <w:szCs w:val="24"/>
          <w:rtl/>
        </w:rPr>
      </w:pPr>
      <w:r w:rsidRPr="00473235">
        <w:rPr>
          <w:rFonts w:ascii="B Nazanin" w:cs="B Nazanin" w:hint="cs"/>
          <w:b/>
          <w:bCs/>
          <w:sz w:val="24"/>
          <w:szCs w:val="24"/>
          <w:rtl/>
        </w:rPr>
        <w:t>آیا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اولویت دهی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تقاضای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سرویس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وسایل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جانبی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روش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سرکشی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قابل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انجام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است؟</w:t>
      </w:r>
    </w:p>
    <w:p w:rsidR="00DF1C3D" w:rsidRPr="00DF1C3D" w:rsidRDefault="00DF1C3D" w:rsidP="00DF1C3D">
      <w:pPr>
        <w:bidi/>
        <w:rPr>
          <w:rFonts w:cs="B Nazanin"/>
          <w:rtl/>
          <w:lang w:bidi="fa-IR"/>
        </w:rPr>
      </w:pPr>
    </w:p>
    <w:p w:rsidR="00513598" w:rsidRDefault="00513598" w:rsidP="00513598">
      <w:pPr>
        <w:bidi/>
        <w:rPr>
          <w:rFonts w:ascii="Century Schoolbook" w:hAnsi="Century Schoolbook" w:cs="B Nazanin"/>
          <w:sz w:val="20"/>
          <w:szCs w:val="20"/>
          <w:lang w:bidi="fa-IR"/>
        </w:rPr>
      </w:pPr>
      <w:r w:rsidRPr="00DF1C3D">
        <w:rPr>
          <w:rFonts w:cs="B Nazanin" w:hint="cs"/>
          <w:rtl/>
          <w:lang w:bidi="fa-IR"/>
        </w:rPr>
        <w:t xml:space="preserve">در روش </w:t>
      </w:r>
      <w:r w:rsidRPr="00DF1C3D">
        <w:rPr>
          <w:rFonts w:cs="B Nazanin"/>
          <w:lang w:bidi="fa-IR"/>
        </w:rPr>
        <w:t xml:space="preserve">I/O </w:t>
      </w:r>
      <w:r w:rsidRPr="00DF1C3D">
        <w:rPr>
          <w:rFonts w:cs="B Nazanin" w:hint="cs"/>
          <w:rtl/>
          <w:lang w:bidi="fa-IR"/>
        </w:rPr>
        <w:t>وقفه گرا،</w:t>
      </w:r>
      <w:r w:rsidR="00ED00A4" w:rsidRPr="00DF1C3D">
        <w:rPr>
          <w:rFonts w:cs="B Nazanin" w:hint="cs"/>
          <w:rtl/>
          <w:lang w:bidi="fa-IR"/>
        </w:rPr>
        <w:t xml:space="preserve">اگر دو وسیله همزمان درخواست اجرای وقفه کنند، میتوان از طریق استفاده کردن از یک تراشه ی دیکودر اولویت دار(مانند </w:t>
      </w:r>
      <w:r w:rsidR="00ED00A4" w:rsidRPr="00DF1C3D">
        <w:rPr>
          <w:rFonts w:ascii="Century Schoolbook" w:hAnsi="Century Schoolbook" w:cs="B Nazanin"/>
          <w:sz w:val="20"/>
          <w:szCs w:val="20"/>
        </w:rPr>
        <w:t>74LS148</w:t>
      </w:r>
      <w:r w:rsidR="00B06148">
        <w:rPr>
          <w:rFonts w:ascii="Century Schoolbook" w:hAnsi="Century Schoolbook" w:cs="B Nazanin" w:hint="cs"/>
          <w:sz w:val="20"/>
          <w:szCs w:val="20"/>
          <w:rtl/>
          <w:lang w:bidi="fa-IR"/>
        </w:rPr>
        <w:t>) صورت میگیرد</w:t>
      </w:r>
      <w:r w:rsidR="00ED00A4" w:rsidRPr="00DF1C3D">
        <w:rPr>
          <w:rFonts w:ascii="Century Schoolbook" w:hAnsi="Century Schoolbook" w:cs="B Nazanin" w:hint="cs"/>
          <w:sz w:val="20"/>
          <w:szCs w:val="20"/>
          <w:rtl/>
          <w:lang w:bidi="fa-IR"/>
        </w:rPr>
        <w:t xml:space="preserve"> بدین صورت که هر بار وقفه ی همزمان داده شد،وسایل وقفه دهنده که به تریتب از بالا تا پایین قرار داده شده اند، انکودر  وسیله ی با اولویت بیشتر را کدگذاری میکند و به سه بیت کم ارزش پورت </w:t>
      </w:r>
      <w:r w:rsidR="00ED00A4" w:rsidRPr="00DF1C3D">
        <w:rPr>
          <w:rFonts w:ascii="Century Schoolbook" w:hAnsi="Century Schoolbook" w:cs="B Nazanin"/>
          <w:sz w:val="20"/>
          <w:szCs w:val="20"/>
          <w:lang w:bidi="fa-IR"/>
        </w:rPr>
        <w:t>A</w:t>
      </w:r>
      <w:r w:rsidR="00ED00A4" w:rsidRPr="00DF1C3D">
        <w:rPr>
          <w:rFonts w:ascii="Century Schoolbook" w:hAnsi="Century Schoolbook" w:cs="B Nazanin" w:hint="cs"/>
          <w:sz w:val="20"/>
          <w:szCs w:val="20"/>
          <w:rtl/>
          <w:lang w:bidi="fa-IR"/>
        </w:rPr>
        <w:t>تحویل میدهد.</w:t>
      </w:r>
    </w:p>
    <w:p w:rsidR="00324096" w:rsidRDefault="00324096" w:rsidP="00324096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و اما در روش سرکشی :</w:t>
      </w:r>
    </w:p>
    <w:p w:rsidR="00324096" w:rsidRDefault="004277E7" w:rsidP="00324096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اگر بخواهیم واحد سی پی یو را در یک سیستم مالتی تسکینگ راه اندازی کنیم، روش سرکشی برای کار با دستگاه های جانبی کندی مثل پرینتر مناسب نیست.</w:t>
      </w:r>
    </w:p>
    <w:p w:rsidR="00BF1C1C" w:rsidRDefault="00BF1C1C" w:rsidP="00BF1C1C">
      <w:pPr>
        <w:bidi/>
        <w:rPr>
          <w:rFonts w:ascii="Century Schoolbook" w:hAnsi="Century Schoolbook" w:cs="B Nazanin"/>
          <w:sz w:val="20"/>
          <w:szCs w:val="20"/>
          <w:lang w:bidi="fa-IR"/>
        </w:rPr>
      </w:pP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روش س</w:t>
      </w:r>
      <w:r w:rsidR="00C6750F">
        <w:rPr>
          <w:rFonts w:ascii="Century Schoolbook" w:hAnsi="Century Schoolbook" w:cs="B Nazanin" w:hint="cs"/>
          <w:sz w:val="20"/>
          <w:szCs w:val="20"/>
          <w:rtl/>
          <w:lang w:bidi="fa-IR"/>
        </w:rPr>
        <w:t>ر</w:t>
      </w: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کشی در کل اگرچه پیاده سازی سخت افزاری و نرم افزاری ساده ای دارد، اما در استفاده از منابع کامپیوتری، ناکارآمد است.</w:t>
      </w:r>
    </w:p>
    <w:p w:rsidR="00FE5C3B" w:rsidRDefault="00FE5C3B" w:rsidP="00FE5C3B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چون روش سرکشی یک روش کاملا نرم افزاری است(برخلاف روش وقفه گرا)، باید اولویت دهی به وسایل وقفه دهنده نیز، به صورت نرم افزاری کنترل شود.</w:t>
      </w:r>
    </w:p>
    <w:p w:rsidR="00FE5C3B" w:rsidRDefault="00FE5C3B" w:rsidP="00FE5C3B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 xml:space="preserve">به این صورت که در حلقه ی موجود برای چک کردن بیت </w:t>
      </w:r>
      <w:r>
        <w:rPr>
          <w:rFonts w:ascii="Century Schoolbook" w:hAnsi="Century Schoolbook" w:cs="B Nazanin"/>
          <w:sz w:val="20"/>
          <w:szCs w:val="20"/>
          <w:lang w:bidi="fa-IR"/>
        </w:rPr>
        <w:t>BUSY</w:t>
      </w: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 xml:space="preserve"> (در شکل زیر)، لازم است اول وسیله ی دارای اول</w:t>
      </w:r>
      <w:r w:rsidR="00E85579">
        <w:rPr>
          <w:rFonts w:ascii="Century Schoolbook" w:hAnsi="Century Schoolbook" w:cs="B Nazanin" w:hint="cs"/>
          <w:sz w:val="20"/>
          <w:szCs w:val="20"/>
          <w:rtl/>
          <w:lang w:bidi="fa-IR"/>
        </w:rPr>
        <w:t>و</w:t>
      </w: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یت چک شود بعد شراغ بقیه برویم.</w:t>
      </w:r>
    </w:p>
    <w:p w:rsidR="00FE5C3B" w:rsidRDefault="00FE5C3B" w:rsidP="00FE5C3B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(فرض میکنیم اولویت ها را میدانیم و فقط میخواهیم رعایت شان کنیم)</w:t>
      </w:r>
    </w:p>
    <w:p w:rsidR="003E7381" w:rsidRDefault="00FE5C3B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پس باید در حلقه ی مورد نظر اول وسایلی را که اولویت بیشتری دارند چک کنیم و بعد سراغ بقیه برویم.</w:t>
      </w:r>
      <w:r w:rsidR="00D76DEE">
        <w:rPr>
          <w:rFonts w:ascii="Century Schoolbook" w:hAnsi="Century Schoolbook" w:cs="B Nazanin" w:hint="cs"/>
          <w:sz w:val="20"/>
          <w:szCs w:val="20"/>
          <w:rtl/>
          <w:lang w:bidi="fa-IR"/>
        </w:rPr>
        <w:t>(چون روش سخت افزاری نیست امکان گذاشتن دیکودر برای هندل کردن این مشکل وجود ندارد)</w:t>
      </w:r>
    </w:p>
    <w:p w:rsidR="00963FD3" w:rsidRDefault="00963FD3" w:rsidP="00963FD3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در حالت کلی، بله این روش قابل انجام است اما شیوه ی پیاده سازی آن ماهیتا نرم افزاری است و نه سخت افزاری.</w:t>
      </w: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B06148" w:rsidRDefault="00B06148" w:rsidP="00B06148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3E7381" w:rsidRDefault="003E7381" w:rsidP="003E7381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>
        <w:rPr>
          <w:rFonts w:ascii="Century Schoolbook" w:hAnsi="Century Schoolbook" w:cs="B Nazanin" w:hint="cs"/>
          <w:sz w:val="20"/>
          <w:szCs w:val="20"/>
          <w:rtl/>
          <w:lang w:bidi="fa-IR"/>
        </w:rPr>
        <w:t>مثال برای پرینتر:</w:t>
      </w:r>
    </w:p>
    <w:p w:rsidR="00FE5C3B" w:rsidRDefault="00FE5C3B" w:rsidP="00FE5C3B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</w:p>
    <w:p w:rsidR="00DE048E" w:rsidRDefault="003E7381" w:rsidP="00DE048E">
      <w:pPr>
        <w:bidi/>
        <w:rPr>
          <w:rFonts w:ascii="Century Schoolbook" w:hAnsi="Century Schoolbook"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00FB6DB0" wp14:editId="17883BF6">
            <wp:extent cx="3476625" cy="511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9C" w:rsidRPr="00DF1C3D" w:rsidRDefault="0008549C" w:rsidP="0008549C">
      <w:pPr>
        <w:bidi/>
        <w:rPr>
          <w:rFonts w:ascii="Century Schoolbook" w:hAnsi="Century Schoolbook" w:cs="B Nazanin"/>
          <w:sz w:val="20"/>
          <w:szCs w:val="20"/>
          <w:lang w:bidi="fa-IR"/>
        </w:rPr>
      </w:pPr>
    </w:p>
    <w:p w:rsidR="00AE0880" w:rsidRPr="00DF1C3D" w:rsidRDefault="00AE0880" w:rsidP="00AE0880">
      <w:pPr>
        <w:bidi/>
        <w:rPr>
          <w:rFonts w:ascii="Century Schoolbook" w:hAnsi="Century Schoolbook" w:cs="B Nazanin"/>
          <w:sz w:val="20"/>
          <w:szCs w:val="20"/>
          <w:lang w:bidi="fa-IR"/>
        </w:rPr>
      </w:pPr>
    </w:p>
    <w:p w:rsidR="00AE0880" w:rsidRDefault="003E7381" w:rsidP="00AE0880">
      <w:pPr>
        <w:pBdr>
          <w:bottom w:val="double" w:sz="6" w:space="1" w:color="auto"/>
        </w:pBd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باید حلقه ها بر ای هر وسیله تکرار شوند.</w:t>
      </w:r>
    </w:p>
    <w:p w:rsidR="00D10FF1" w:rsidRDefault="00D10FF1">
      <w:pPr>
        <w:rPr>
          <w:rFonts w:cs="B Nazanin"/>
          <w:rtl/>
        </w:rPr>
      </w:pPr>
    </w:p>
    <w:p w:rsidR="00473235" w:rsidRDefault="00473235">
      <w:pPr>
        <w:rPr>
          <w:rFonts w:cs="B Nazanin"/>
          <w:rtl/>
        </w:rPr>
      </w:pPr>
    </w:p>
    <w:p w:rsidR="00473235" w:rsidRDefault="00473235">
      <w:pPr>
        <w:rPr>
          <w:rFonts w:cs="B Nazanin"/>
          <w:rtl/>
        </w:rPr>
      </w:pPr>
    </w:p>
    <w:p w:rsidR="00473235" w:rsidRPr="00DF1C3D" w:rsidRDefault="00473235">
      <w:pPr>
        <w:rPr>
          <w:rFonts w:cs="B Nazanin"/>
        </w:rPr>
      </w:pPr>
    </w:p>
    <w:p w:rsidR="00D10FF1" w:rsidRPr="00473235" w:rsidRDefault="00DA4762" w:rsidP="00DA4762">
      <w:pPr>
        <w:jc w:val="right"/>
        <w:rPr>
          <w:rFonts w:cs="B Nazanin"/>
          <w:b/>
          <w:bCs/>
          <w:rtl/>
        </w:rPr>
      </w:pPr>
      <w:r w:rsidRPr="00473235">
        <w:rPr>
          <w:rFonts w:cs="B Nazanin" w:hint="cs"/>
          <w:b/>
          <w:bCs/>
          <w:rtl/>
        </w:rPr>
        <w:lastRenderedPageBreak/>
        <w:t>4)</w:t>
      </w:r>
    </w:p>
    <w:p w:rsidR="008965A4" w:rsidRPr="00473235" w:rsidRDefault="00DA4762" w:rsidP="00DA4762">
      <w:pPr>
        <w:bidi/>
        <w:rPr>
          <w:rFonts w:ascii="B Nazanin" w:cs="B Nazanin"/>
          <w:b/>
          <w:bCs/>
          <w:sz w:val="24"/>
          <w:szCs w:val="24"/>
          <w:rtl/>
        </w:rPr>
      </w:pP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صورت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استفاده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 xml:space="preserve">میکروکنترلر  </w:t>
      </w:r>
      <w:r w:rsidRPr="00473235">
        <w:rPr>
          <w:rFonts w:ascii="Times New Roman" w:hAnsi="Times New Roman" w:cs="Times New Roman"/>
          <w:b/>
          <w:bCs/>
          <w:sz w:val="20"/>
          <w:szCs w:val="20"/>
        </w:rPr>
        <w:t>ATMega16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 xml:space="preserve">   </w:t>
      </w:r>
      <w:r w:rsidRPr="00473235">
        <w:rPr>
          <w:rFonts w:ascii="B Nazanin" w:cs="B Nazanin" w:hint="cs"/>
          <w:b/>
          <w:bCs/>
          <w:color w:val="FF0000"/>
          <w:sz w:val="24"/>
          <w:szCs w:val="24"/>
          <w:rtl/>
        </w:rPr>
        <w:t>چه</w:t>
      </w:r>
      <w:r w:rsidRPr="00473235">
        <w:rPr>
          <w:rFonts w:ascii="B Nazanin" w:cs="B Nazanin"/>
          <w:b/>
          <w:bCs/>
          <w:color w:val="FF0000"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color w:val="FF0000"/>
          <w:sz w:val="24"/>
          <w:szCs w:val="24"/>
          <w:rtl/>
        </w:rPr>
        <w:t>اطلاعات</w:t>
      </w:r>
      <w:r w:rsidRPr="00473235">
        <w:rPr>
          <w:rFonts w:ascii="B Nazanin" w:cs="B Nazanin"/>
          <w:b/>
          <w:bCs/>
          <w:color w:val="FF0000"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color w:val="FF0000"/>
          <w:sz w:val="24"/>
          <w:szCs w:val="24"/>
          <w:rtl/>
        </w:rPr>
        <w:t>مهمی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برنامه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اصلی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میبایست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بدو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ورود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روتین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وقفه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حفظ 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هنگام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خروج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آن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بازیابی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شود؟</w:t>
      </w:r>
    </w:p>
    <w:p w:rsidR="00DA4762" w:rsidRPr="00473235" w:rsidRDefault="00DA4762" w:rsidP="008965A4">
      <w:pPr>
        <w:bidi/>
        <w:rPr>
          <w:rFonts w:ascii="B Nazanin" w:cs="B Nazanin"/>
          <w:b/>
          <w:bCs/>
          <w:sz w:val="24"/>
          <w:szCs w:val="24"/>
          <w:rtl/>
        </w:rPr>
      </w:pPr>
      <w:r>
        <w:rPr>
          <w:rFonts w:ascii="B Nazanin" w:cs="B Nazanin"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ذخیره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بازیابی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کجا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صورت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 xml:space="preserve">میگیرد؟ </w:t>
      </w:r>
    </w:p>
    <w:p w:rsidR="001E7847" w:rsidRDefault="001E7847" w:rsidP="001E7847">
      <w:pPr>
        <w:bidi/>
        <w:rPr>
          <w:rFonts w:ascii="B Nazanin" w:cs="B Nazanin"/>
          <w:sz w:val="24"/>
          <w:szCs w:val="24"/>
          <w:rtl/>
        </w:rPr>
      </w:pPr>
    </w:p>
    <w:p w:rsidR="001E7847" w:rsidRDefault="001E7847" w:rsidP="001E784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ascii="B Nazanin" w:cs="B Nazanin" w:hint="cs"/>
          <w:sz w:val="24"/>
          <w:szCs w:val="24"/>
          <w:rtl/>
        </w:rPr>
        <w:t>در انتهای اجرای هر دستوری،</w:t>
      </w:r>
      <w:r>
        <w:rPr>
          <w:rFonts w:cs="B Nazanin"/>
          <w:sz w:val="24"/>
          <w:szCs w:val="24"/>
        </w:rPr>
        <w:t>cpu</w:t>
      </w:r>
      <w:r>
        <w:rPr>
          <w:rFonts w:cs="B Nazanin" w:hint="cs"/>
          <w:sz w:val="24"/>
          <w:szCs w:val="24"/>
          <w:rtl/>
          <w:lang w:bidi="fa-IR"/>
        </w:rPr>
        <w:t xml:space="preserve"> خط وقفه را چک میکند و اگر این ورودی  و بیت فعال ساز وقفه فعال باشند، کنترل برنامه به مکان خاصی از حافظه که روتین سرویس وقفه نامیه میشود(</w:t>
      </w:r>
      <w:r>
        <w:rPr>
          <w:rFonts w:cs="B Nazanin"/>
          <w:sz w:val="24"/>
          <w:szCs w:val="24"/>
          <w:lang w:bidi="fa-IR"/>
        </w:rPr>
        <w:t>(Interrupt service ISR routine</w:t>
      </w:r>
      <w:r>
        <w:rPr>
          <w:rFonts w:cs="B Nazanin" w:hint="cs"/>
          <w:sz w:val="24"/>
          <w:szCs w:val="24"/>
          <w:rtl/>
          <w:lang w:bidi="fa-IR"/>
        </w:rPr>
        <w:t>،منتقل میشود.</w:t>
      </w:r>
    </w:p>
    <w:p w:rsidR="00686BA6" w:rsidRPr="001E7847" w:rsidRDefault="00686BA6" w:rsidP="00686BA6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11FA10E0" wp14:editId="0DC946B5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F4" w:rsidRDefault="00D160F9" w:rsidP="00A56CF4">
      <w:pPr>
        <w:bidi/>
        <w:rPr>
          <w:rFonts w:cs="B Nazanin"/>
          <w:rtl/>
        </w:rPr>
      </w:pPr>
      <w:r>
        <w:rPr>
          <w:rFonts w:cs="B Nazanin" w:hint="cs"/>
          <w:rtl/>
        </w:rPr>
        <w:t>به ازای هر منبع ایجاد وقفه، یک بیت فعال سار وقفه وجود دارد که  تا این بیت و  بیت فعالساز وقفه ی سراسری، یک نشوند،آن وقفه پذیرفته نمیشود.</w:t>
      </w:r>
    </w:p>
    <w:p w:rsidR="00D160F9" w:rsidRDefault="00D160F9" w:rsidP="00D160F9">
      <w:pPr>
        <w:bidi/>
        <w:rPr>
          <w:rFonts w:cs="B Nazanin"/>
          <w:rtl/>
        </w:rPr>
      </w:pPr>
      <w:r>
        <w:rPr>
          <w:rFonts w:cs="B Nazanin" w:hint="cs"/>
          <w:rtl/>
        </w:rPr>
        <w:t>در برخی موارد، یک پرچم هم وجود دارد که چنانچه آن وقفه رخ دهد، یک میشود.</w:t>
      </w:r>
    </w:p>
    <w:p w:rsidR="008F5C0D" w:rsidRDefault="008F5C0D" w:rsidP="008F5C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آنچه که از برنامه ی اصلی، در بدو ورود به روتین وقفه باید حفظ و نگه داری شود، ثبات وضعیت(</w:t>
      </w:r>
      <w:r>
        <w:rPr>
          <w:rFonts w:cs="B Nazanin"/>
          <w:lang w:bidi="fa-IR"/>
        </w:rPr>
        <w:t>status register</w:t>
      </w:r>
      <w:r>
        <w:rPr>
          <w:rFonts w:cs="B Nazanin" w:hint="cs"/>
          <w:rtl/>
          <w:lang w:bidi="fa-IR"/>
        </w:rPr>
        <w:t xml:space="preserve"> ) است. </w:t>
      </w:r>
    </w:p>
    <w:p w:rsidR="008F5C0D" w:rsidRDefault="008F5C0D" w:rsidP="008A1E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اطلاعات این ثبات، با ورود  به روال وقفه به طور خودکارذخیره نمیشود و هنگام بازگشت از روال وقفه، بازیابی نمیشود.</w:t>
      </w:r>
      <w:r w:rsidR="008A1ECD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>اینکار میتواند توسط نرم افزار انجام بشود.</w:t>
      </w:r>
    </w:p>
    <w:p w:rsidR="008F5C0D" w:rsidRDefault="00DA3472" w:rsidP="008F5C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محتوای این ثبات، شامل تعدادی پرچم(مثل </w:t>
      </w:r>
      <w:r>
        <w:rPr>
          <w:rFonts w:cs="B Nazanin"/>
          <w:lang w:bidi="fa-IR"/>
        </w:rPr>
        <w:t xml:space="preserve">zero flag 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carry flag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parity flag</w:t>
      </w:r>
      <w:r>
        <w:rPr>
          <w:rFonts w:cs="B Nazanin" w:hint="cs"/>
          <w:rtl/>
          <w:lang w:bidi="fa-IR"/>
        </w:rPr>
        <w:t xml:space="preserve"> و ....) است.</w:t>
      </w:r>
    </w:p>
    <w:p w:rsidR="00DA3472" w:rsidRDefault="008F5253" w:rsidP="00DA347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(بیت های پرچم را که وضعیت کلی ریزپردازنده را نشان میدهند نگه میدارد)</w:t>
      </w:r>
    </w:p>
    <w:p w:rsidR="008A1ECD" w:rsidRDefault="008A1ECD" w:rsidP="008A1E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زمان ورود به روتین وقفه باید در حافظه ی برنامه ذخیره شوذ و در آخر بازیابی شود.</w:t>
      </w:r>
    </w:p>
    <w:p w:rsidR="000A1BE2" w:rsidRDefault="000A1BE2" w:rsidP="000A1BE2">
      <w:pPr>
        <w:pBdr>
          <w:bottom w:val="double" w:sz="6" w:space="1" w:color="auto"/>
        </w:pBdr>
        <w:bidi/>
        <w:rPr>
          <w:rFonts w:cs="B Nazanin"/>
          <w:rtl/>
          <w:lang w:bidi="fa-IR"/>
        </w:rPr>
      </w:pPr>
    </w:p>
    <w:p w:rsidR="00473235" w:rsidRDefault="00473235" w:rsidP="00B06148">
      <w:pPr>
        <w:tabs>
          <w:tab w:val="left" w:pos="1515"/>
        </w:tabs>
        <w:rPr>
          <w:rFonts w:cs="B Nazanin"/>
          <w:rtl/>
        </w:rPr>
      </w:pPr>
    </w:p>
    <w:p w:rsidR="00473235" w:rsidRDefault="00473235" w:rsidP="00B06148">
      <w:pPr>
        <w:tabs>
          <w:tab w:val="left" w:pos="1515"/>
        </w:tabs>
        <w:rPr>
          <w:rFonts w:cs="B Nazanin"/>
          <w:rtl/>
        </w:rPr>
      </w:pPr>
    </w:p>
    <w:p w:rsidR="00473235" w:rsidRDefault="00473235" w:rsidP="00B06148">
      <w:pPr>
        <w:tabs>
          <w:tab w:val="left" w:pos="1515"/>
        </w:tabs>
        <w:rPr>
          <w:rFonts w:cs="B Nazanin"/>
          <w:rtl/>
        </w:rPr>
      </w:pPr>
    </w:p>
    <w:p w:rsidR="00473235" w:rsidRDefault="00473235" w:rsidP="00B06148">
      <w:pPr>
        <w:tabs>
          <w:tab w:val="left" w:pos="1515"/>
        </w:tabs>
        <w:rPr>
          <w:rFonts w:cs="B Nazanin"/>
          <w:rtl/>
        </w:rPr>
      </w:pPr>
    </w:p>
    <w:p w:rsidR="00473235" w:rsidRDefault="00473235" w:rsidP="00B06148">
      <w:pPr>
        <w:tabs>
          <w:tab w:val="left" w:pos="1515"/>
        </w:tabs>
        <w:rPr>
          <w:rFonts w:cs="B Nazanin"/>
          <w:rtl/>
        </w:rPr>
      </w:pPr>
    </w:p>
    <w:p w:rsidR="00473235" w:rsidRDefault="00473235" w:rsidP="00B06148">
      <w:pPr>
        <w:tabs>
          <w:tab w:val="left" w:pos="1515"/>
        </w:tabs>
        <w:rPr>
          <w:rFonts w:cs="B Nazanin"/>
        </w:rPr>
      </w:pPr>
    </w:p>
    <w:p w:rsidR="00CF3F64" w:rsidRPr="00473235" w:rsidRDefault="00CF3F64" w:rsidP="00CF3F64">
      <w:pPr>
        <w:tabs>
          <w:tab w:val="left" w:pos="1515"/>
        </w:tabs>
        <w:jc w:val="right"/>
        <w:rPr>
          <w:rFonts w:cs="B Nazanin"/>
          <w:b/>
          <w:bCs/>
          <w:rtl/>
          <w:lang w:bidi="fa-IR"/>
        </w:rPr>
      </w:pPr>
      <w:r w:rsidRPr="00473235">
        <w:rPr>
          <w:rFonts w:cs="B Nazanin" w:hint="cs"/>
          <w:b/>
          <w:bCs/>
          <w:rtl/>
          <w:lang w:bidi="fa-IR"/>
        </w:rPr>
        <w:lastRenderedPageBreak/>
        <w:t>5)</w:t>
      </w:r>
    </w:p>
    <w:p w:rsidR="00A57502" w:rsidRPr="00473235" w:rsidRDefault="00A57502" w:rsidP="00A57502">
      <w:pPr>
        <w:tabs>
          <w:tab w:val="left" w:pos="1515"/>
        </w:tabs>
        <w:bidi/>
        <w:rPr>
          <w:rFonts w:ascii="B Nazanin" w:cs="B Nazanin"/>
          <w:b/>
          <w:bCs/>
          <w:sz w:val="24"/>
          <w:szCs w:val="24"/>
          <w:rtl/>
        </w:rPr>
      </w:pPr>
      <w:r w:rsidRPr="00473235">
        <w:rPr>
          <w:rFonts w:ascii="B Nazanin" w:cs="B Nazanin" w:hint="cs"/>
          <w:b/>
          <w:bCs/>
          <w:sz w:val="24"/>
          <w:szCs w:val="24"/>
          <w:rtl/>
        </w:rPr>
        <w:t>اقدامات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زیر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انجام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دهید.</w:t>
      </w:r>
    </w:p>
    <w:p w:rsidR="00A57502" w:rsidRDefault="00A57502" w:rsidP="00A57502">
      <w:pPr>
        <w:tabs>
          <w:tab w:val="left" w:pos="1515"/>
        </w:tabs>
        <w:bidi/>
        <w:rPr>
          <w:rFonts w:ascii="B Nazanin" w:cs="B Nazanin"/>
          <w:sz w:val="24"/>
          <w:szCs w:val="24"/>
          <w:rtl/>
        </w:rPr>
      </w:pPr>
    </w:p>
    <w:p w:rsidR="00631638" w:rsidRPr="00473235" w:rsidRDefault="00631638" w:rsidP="00631638">
      <w:pPr>
        <w:tabs>
          <w:tab w:val="left" w:pos="1515"/>
        </w:tabs>
        <w:bidi/>
        <w:rPr>
          <w:rFonts w:ascii="B Nazanin" w:cs="B Nazanin"/>
          <w:b/>
          <w:bCs/>
          <w:sz w:val="24"/>
          <w:szCs w:val="24"/>
          <w:rtl/>
        </w:rPr>
      </w:pPr>
      <w:r w:rsidRPr="00473235">
        <w:rPr>
          <w:rFonts w:ascii="B Nazanin" w:cs="B Nazanin" w:hint="cs"/>
          <w:b/>
          <w:bCs/>
          <w:sz w:val="24"/>
          <w:szCs w:val="24"/>
          <w:rtl/>
        </w:rPr>
        <w:t>الف)</w:t>
      </w:r>
    </w:p>
    <w:p w:rsidR="00473235" w:rsidRDefault="00473235" w:rsidP="00473235">
      <w:pPr>
        <w:autoSpaceDE w:val="0"/>
        <w:autoSpaceDN w:val="0"/>
        <w:bidi/>
        <w:adjustRightInd w:val="0"/>
        <w:rPr>
          <w:rFonts w:ascii="B Nazanin" w:cs="B Nazanin"/>
          <w:b/>
          <w:bCs/>
          <w:sz w:val="24"/>
          <w:szCs w:val="24"/>
          <w:rtl/>
        </w:rPr>
      </w:pPr>
      <w:r w:rsidRPr="00473235">
        <w:rPr>
          <w:rFonts w:ascii="B Nazanin" w:cs="B Nazanin" w:hint="cs"/>
          <w:b/>
          <w:bCs/>
          <w:sz w:val="24"/>
          <w:szCs w:val="24"/>
          <w:rtl/>
        </w:rPr>
        <w:t>یک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درگاه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ورودی</w:t>
      </w:r>
      <w:r w:rsidRPr="00473235">
        <w:rPr>
          <w:rFonts w:ascii="B Nazanin" w:cs="B Nazanin"/>
          <w:b/>
          <w:bCs/>
          <w:sz w:val="24"/>
          <w:szCs w:val="24"/>
        </w:rPr>
        <w:t xml:space="preserve"> )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بافر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,Bold" w:cs="B Nazanin,Bold"/>
          <w:b/>
          <w:bCs/>
        </w:rPr>
        <w:t xml:space="preserve">- </w:t>
      </w:r>
      <w:r w:rsidRPr="00473235">
        <w:rPr>
          <w:rFonts w:ascii="Times New Roman" w:hAnsi="Times New Roman" w:cs="Times New Roman"/>
          <w:b/>
          <w:bCs/>
          <w:sz w:val="20"/>
          <w:szCs w:val="20"/>
        </w:rPr>
        <w:t xml:space="preserve">74LS244 </w:t>
      </w:r>
      <w:r w:rsidRPr="00473235">
        <w:rPr>
          <w:rFonts w:ascii="B Nazanin" w:cs="B Nazanin"/>
          <w:b/>
          <w:bCs/>
          <w:sz w:val="24"/>
          <w:szCs w:val="24"/>
        </w:rPr>
        <w:t xml:space="preserve">(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یک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خروجی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هشت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بیتی</w:t>
      </w:r>
      <w:r w:rsidRPr="00473235">
        <w:rPr>
          <w:rFonts w:ascii="B Nazanin" w:cs="B Nazanin"/>
          <w:b/>
          <w:bCs/>
          <w:sz w:val="24"/>
          <w:szCs w:val="24"/>
        </w:rPr>
        <w:t xml:space="preserve"> )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لچ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Times New Roman" w:hAnsi="Times New Roman" w:cs="Times New Roman"/>
          <w:b/>
          <w:bCs/>
          <w:sz w:val="20"/>
          <w:szCs w:val="20"/>
        </w:rPr>
        <w:t xml:space="preserve">82C82 </w:t>
      </w:r>
      <w:r w:rsidRPr="00473235">
        <w:rPr>
          <w:rFonts w:ascii="B Nazanin" w:cs="B Nazanin"/>
          <w:b/>
          <w:bCs/>
          <w:sz w:val="24"/>
          <w:szCs w:val="24"/>
        </w:rPr>
        <w:t xml:space="preserve">(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نحو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مناسب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میکروکنترلر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Times New Roman" w:hAnsi="Times New Roman" w:cs="Times New Roman"/>
          <w:b/>
          <w:bCs/>
          <w:sz w:val="20"/>
          <w:szCs w:val="20"/>
        </w:rPr>
        <w:t>ATMega16</w:t>
      </w:r>
      <w:r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متصل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نمایید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دیکودینگ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مورد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نیاز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فعالسازی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هر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ارائه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نمائید</w:t>
      </w:r>
      <w:r w:rsidRPr="00473235">
        <w:rPr>
          <w:rFonts w:ascii="B Nazanin" w:cs="B Nazanin"/>
          <w:b/>
          <w:bCs/>
          <w:sz w:val="24"/>
          <w:szCs w:val="24"/>
        </w:rPr>
        <w:t xml:space="preserve">.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پورت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Times New Roman" w:hAnsi="Times New Roman" w:cs="Times New Roman"/>
          <w:b/>
          <w:bCs/>
          <w:sz w:val="20"/>
          <w:szCs w:val="20"/>
        </w:rPr>
        <w:t xml:space="preserve">A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نقل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انتقال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داده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بین</w:t>
      </w:r>
      <w:r>
        <w:rPr>
          <w:rFonts w:ascii="Times New Roman" w:hAnsi="Times New Roman" w:cs="Times New Roman" w:hint="cs"/>
          <w:b/>
          <w:bCs/>
          <w:sz w:val="20"/>
          <w:szCs w:val="20"/>
          <w:rtl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میکروکنترلر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درگاههای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ورودی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خروجی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بیتهای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پورت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Times New Roman" w:hAnsi="Times New Roman" w:cs="Times New Roman"/>
          <w:b/>
          <w:bCs/>
          <w:sz w:val="20"/>
          <w:szCs w:val="20"/>
        </w:rPr>
        <w:t xml:space="preserve">B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فعالسازی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این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درگاهها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استفاده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نمائید</w:t>
      </w:r>
    </w:p>
    <w:p w:rsidR="00473235" w:rsidRPr="00473235" w:rsidRDefault="00473235" w:rsidP="00473235">
      <w:pPr>
        <w:autoSpaceDE w:val="0"/>
        <w:autoSpaceDN w:val="0"/>
        <w:bidi/>
        <w:adjustRightInd w:val="0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631638" w:rsidRDefault="0094471B" w:rsidP="00631638">
      <w:pPr>
        <w:tabs>
          <w:tab w:val="left" w:pos="1515"/>
        </w:tabs>
        <w:bidi/>
        <w:jc w:val="right"/>
        <w:rPr>
          <w:rFonts w:ascii="Times New Roman" w:hAnsi="Times New Roman" w:cs="Times New Roman"/>
          <w:sz w:val="20"/>
          <w:szCs w:val="20"/>
          <w:rtl/>
        </w:rPr>
      </w:pPr>
      <w:r>
        <w:rPr>
          <w:rFonts w:ascii="Times New Roman" w:hAnsi="Times New Roman" w:cs="Times New Roman"/>
          <w:sz w:val="20"/>
          <w:szCs w:val="20"/>
        </w:rPr>
        <w:t>(buffer)</w:t>
      </w:r>
      <w:r w:rsidR="00631638">
        <w:rPr>
          <w:rFonts w:ascii="Times New Roman" w:hAnsi="Times New Roman" w:cs="Times New Roman"/>
          <w:sz w:val="20"/>
          <w:szCs w:val="20"/>
        </w:rPr>
        <w:t>74LS244</w:t>
      </w:r>
      <w:r w:rsidR="00631638">
        <w:rPr>
          <w:rFonts w:ascii="Times New Roman" w:hAnsi="Times New Roman" w:cs="Times New Roman" w:hint="cs"/>
          <w:sz w:val="20"/>
          <w:szCs w:val="20"/>
          <w:rtl/>
        </w:rPr>
        <w:t xml:space="preserve"> +</w:t>
      </w:r>
      <w:r>
        <w:rPr>
          <w:rFonts w:ascii="Times New Roman" w:hAnsi="Times New Roman" w:cs="Times New Roman"/>
          <w:sz w:val="20"/>
          <w:szCs w:val="20"/>
        </w:rPr>
        <w:t>(latch)</w:t>
      </w:r>
      <w:r w:rsidR="00631638" w:rsidRPr="00631638">
        <w:rPr>
          <w:rFonts w:ascii="Times New Roman" w:hAnsi="Times New Roman" w:cs="Times New Roman"/>
          <w:sz w:val="20"/>
          <w:szCs w:val="20"/>
        </w:rPr>
        <w:t xml:space="preserve"> </w:t>
      </w:r>
      <w:r w:rsidR="00631638">
        <w:rPr>
          <w:rFonts w:ascii="Times New Roman" w:hAnsi="Times New Roman" w:cs="Times New Roman"/>
          <w:sz w:val="20"/>
          <w:szCs w:val="20"/>
        </w:rPr>
        <w:t>82C82</w:t>
      </w:r>
      <w:r w:rsidR="00631638">
        <w:rPr>
          <w:rFonts w:ascii="Times New Roman" w:hAnsi="Times New Roman" w:cs="Times New Roman" w:hint="cs"/>
          <w:sz w:val="20"/>
          <w:szCs w:val="20"/>
          <w:rtl/>
        </w:rPr>
        <w:t xml:space="preserve">+ </w:t>
      </w:r>
      <w:r w:rsidR="00631638">
        <w:rPr>
          <w:rFonts w:ascii="Times New Roman" w:hAnsi="Times New Roman" w:cs="Times New Roman"/>
          <w:sz w:val="20"/>
          <w:szCs w:val="20"/>
        </w:rPr>
        <w:t>Atmega16</w:t>
      </w:r>
    </w:p>
    <w:p w:rsidR="00153DF9" w:rsidRDefault="00153DF9" w:rsidP="00153DF9">
      <w:pPr>
        <w:tabs>
          <w:tab w:val="left" w:pos="1515"/>
        </w:tabs>
        <w:bidi/>
        <w:jc w:val="right"/>
        <w:rPr>
          <w:rFonts w:ascii="Times New Roman" w:hAnsi="Times New Roman" w:cs="Times New Roman"/>
          <w:sz w:val="20"/>
          <w:szCs w:val="20"/>
          <w:rtl/>
        </w:rPr>
      </w:pPr>
    </w:p>
    <w:p w:rsidR="00473235" w:rsidRDefault="00473235" w:rsidP="00473235">
      <w:pPr>
        <w:tabs>
          <w:tab w:val="left" w:pos="1515"/>
        </w:tabs>
        <w:bidi/>
        <w:jc w:val="right"/>
        <w:rPr>
          <w:rFonts w:ascii="Times New Roman" w:hAnsi="Times New Roman" w:cs="Times New Roman"/>
          <w:sz w:val="20"/>
          <w:szCs w:val="20"/>
          <w:rtl/>
        </w:rPr>
      </w:pPr>
    </w:p>
    <w:p w:rsidR="00473235" w:rsidRDefault="00473235" w:rsidP="00473235">
      <w:pPr>
        <w:tabs>
          <w:tab w:val="left" w:pos="1515"/>
        </w:tabs>
        <w:bidi/>
        <w:jc w:val="right"/>
        <w:rPr>
          <w:rFonts w:ascii="Times New Roman" w:hAnsi="Times New Roman" w:cs="Times New Roman"/>
          <w:sz w:val="20"/>
          <w:szCs w:val="20"/>
          <w:rtl/>
        </w:rPr>
      </w:pPr>
    </w:p>
    <w:p w:rsidR="00473235" w:rsidRDefault="00473235" w:rsidP="00473235">
      <w:pPr>
        <w:tabs>
          <w:tab w:val="left" w:pos="1515"/>
        </w:tabs>
        <w:bidi/>
        <w:jc w:val="right"/>
        <w:rPr>
          <w:rFonts w:ascii="Times New Roman" w:hAnsi="Times New Roman" w:cs="Times New Roman"/>
          <w:sz w:val="20"/>
          <w:szCs w:val="20"/>
          <w:rtl/>
        </w:rPr>
      </w:pPr>
    </w:p>
    <w:p w:rsidR="00473235" w:rsidRPr="00473235" w:rsidRDefault="00473235" w:rsidP="00473235">
      <w:pPr>
        <w:tabs>
          <w:tab w:val="left" w:pos="1515"/>
        </w:tabs>
        <w:bidi/>
        <w:rPr>
          <w:rFonts w:ascii="Times New Roman" w:hAnsi="Times New Roman" w:cs="B Nazanin" w:hint="cs"/>
          <w:sz w:val="20"/>
          <w:szCs w:val="20"/>
          <w:rtl/>
          <w:lang w:bidi="fa-IR"/>
        </w:rPr>
      </w:pPr>
      <w:r>
        <w:rPr>
          <w:rFonts w:ascii="Times New Roman" w:hAnsi="Times New Roman" w:cs="B Nazanin" w:hint="cs"/>
          <w:sz w:val="20"/>
          <w:szCs w:val="20"/>
          <w:rtl/>
          <w:lang w:bidi="fa-IR"/>
        </w:rPr>
        <w:t>(پاسخ در صفحه ی بعد آورده شده است)</w:t>
      </w:r>
    </w:p>
    <w:p w:rsidR="00153DF9" w:rsidRDefault="00153DF9" w:rsidP="00153DF9">
      <w:pPr>
        <w:tabs>
          <w:tab w:val="left" w:pos="1515"/>
        </w:tabs>
        <w:bidi/>
        <w:jc w:val="right"/>
        <w:rPr>
          <w:rFonts w:cs="B Nazanin"/>
          <w:lang w:bidi="fa-IR"/>
        </w:rPr>
      </w:pPr>
      <w:r>
        <w:rPr>
          <w:rFonts w:cs="B Nazanin"/>
          <w:noProof/>
        </w:rPr>
        <w:lastRenderedPageBreak/>
        <w:drawing>
          <wp:inline distT="0" distB="0" distL="0" distR="0">
            <wp:extent cx="5943600" cy="7774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64" w:rsidRDefault="00CF3F64" w:rsidP="00CF3F64">
      <w:pPr>
        <w:tabs>
          <w:tab w:val="left" w:pos="1515"/>
        </w:tabs>
        <w:jc w:val="right"/>
        <w:rPr>
          <w:rFonts w:cs="B Nazanin"/>
          <w:rtl/>
          <w:lang w:bidi="fa-IR"/>
        </w:rPr>
      </w:pPr>
    </w:p>
    <w:p w:rsidR="00153DF9" w:rsidRDefault="00153DF9" w:rsidP="00CF3F64">
      <w:pPr>
        <w:tabs>
          <w:tab w:val="left" w:pos="1515"/>
        </w:tabs>
        <w:jc w:val="right"/>
        <w:rPr>
          <w:rFonts w:cs="B Nazanin"/>
          <w:rtl/>
          <w:lang w:bidi="fa-IR"/>
        </w:rPr>
      </w:pPr>
    </w:p>
    <w:p w:rsidR="00153DF9" w:rsidRDefault="00153DF9" w:rsidP="00CF3F64">
      <w:pPr>
        <w:tabs>
          <w:tab w:val="left" w:pos="1515"/>
        </w:tabs>
        <w:jc w:val="right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5943600" cy="4547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23" w:rsidRDefault="00CF3F64" w:rsidP="008F5E43">
      <w:pPr>
        <w:tabs>
          <w:tab w:val="left" w:pos="1515"/>
        </w:tabs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6AB31D7" wp14:editId="08A39EBA">
            <wp:extent cx="4886325" cy="472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153DF9" w:rsidRDefault="00153DF9" w:rsidP="00072E23">
      <w:pPr>
        <w:rPr>
          <w:rFonts w:cs="B Nazanin"/>
          <w:rtl/>
          <w:lang w:bidi="fa-IR"/>
        </w:rPr>
      </w:pPr>
    </w:p>
    <w:p w:rsidR="00CF3F64" w:rsidRPr="00473235" w:rsidRDefault="00473235" w:rsidP="00473235">
      <w:pPr>
        <w:tabs>
          <w:tab w:val="left" w:pos="7395"/>
        </w:tabs>
        <w:bidi/>
        <w:rPr>
          <w:rFonts w:cs="B Nazanin"/>
          <w:b/>
          <w:bCs/>
          <w:rtl/>
          <w:lang w:bidi="fa-IR"/>
        </w:rPr>
      </w:pPr>
      <w:r w:rsidRPr="00473235">
        <w:rPr>
          <w:rFonts w:cs="B Nazanin" w:hint="cs"/>
          <w:b/>
          <w:bCs/>
          <w:rtl/>
          <w:lang w:bidi="fa-IR"/>
        </w:rPr>
        <w:lastRenderedPageBreak/>
        <w:t>ب)</w:t>
      </w:r>
      <w:r w:rsidR="00072E23" w:rsidRPr="00473235">
        <w:rPr>
          <w:rFonts w:cs="B Nazanin"/>
          <w:b/>
          <w:bCs/>
          <w:lang w:bidi="fa-IR"/>
        </w:rPr>
        <w:tab/>
      </w:r>
    </w:p>
    <w:p w:rsidR="00473235" w:rsidRDefault="00473235" w:rsidP="00473235">
      <w:pPr>
        <w:autoSpaceDE w:val="0"/>
        <w:autoSpaceDN w:val="0"/>
        <w:bidi/>
        <w:adjustRightInd w:val="0"/>
        <w:rPr>
          <w:rFonts w:ascii="B Nazanin" w:cs="B Nazanin"/>
          <w:b/>
          <w:bCs/>
          <w:sz w:val="24"/>
          <w:szCs w:val="24"/>
          <w:rtl/>
        </w:rPr>
      </w:pPr>
      <w:r w:rsidRPr="00473235">
        <w:rPr>
          <w:rFonts w:ascii="B Nazanin" w:cs="B Nazanin" w:hint="cs"/>
          <w:b/>
          <w:bCs/>
          <w:sz w:val="24"/>
          <w:szCs w:val="24"/>
          <w:rtl/>
        </w:rPr>
        <w:t>درگاه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ورودی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8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کلید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هر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کلید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میتواند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وضعیت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بسته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قرار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گیرد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درگاه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خروجی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یک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پرینتر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متصل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>
        <w:rPr>
          <w:rFonts w:ascii="B Nazanin,Bold" w:cs="B Nazanin,Bold"/>
          <w:b/>
          <w:bCs/>
        </w:rPr>
        <w:t>–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نمائید</w:t>
      </w:r>
    </w:p>
    <w:p w:rsidR="00484BE0" w:rsidRPr="00473235" w:rsidRDefault="00473235" w:rsidP="00473235">
      <w:pPr>
        <w:autoSpaceDE w:val="0"/>
        <w:autoSpaceDN w:val="0"/>
        <w:bidi/>
        <w:adjustRightInd w:val="0"/>
        <w:rPr>
          <w:rFonts w:ascii="B Nazanin,Bold" w:cs="B Nazanin,Bold"/>
          <w:b/>
          <w:bCs/>
          <w:rtl/>
        </w:rPr>
      </w:pPr>
      <w:r w:rsidRPr="00473235">
        <w:rPr>
          <w:rFonts w:ascii="B Nazanin" w:cs="B Nazanin"/>
          <w:b/>
          <w:bCs/>
          <w:sz w:val="24"/>
          <w:szCs w:val="24"/>
        </w:rPr>
        <w:t xml:space="preserve">.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برنامه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دریافت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داده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درگاه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متصل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کلیدها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نیز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برنامه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نوشتن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داده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درگاه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متصل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پرینتر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بنویسید</w:t>
      </w:r>
      <w:r w:rsidRPr="00473235">
        <w:rPr>
          <w:rFonts w:ascii="B Nazanin" w:cs="B Nazanin"/>
          <w:b/>
          <w:bCs/>
          <w:sz w:val="24"/>
          <w:szCs w:val="24"/>
        </w:rPr>
        <w:t xml:space="preserve">.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برنامه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>
        <w:rPr>
          <w:rFonts w:ascii="B Nazanin,Bold" w:cs="B Nazanin,Bold" w:hint="cs"/>
          <w:b/>
          <w:bCs/>
          <w:rtl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گونهای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بنویسید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زمانبندی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مناسب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خواندن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درگاه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ورودی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نوشتن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درگاه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خروجی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مراعات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گردد</w:t>
      </w:r>
      <w:r w:rsidRPr="00473235">
        <w:rPr>
          <w:rFonts w:ascii="B Nazanin" w:cs="B Nazanin"/>
          <w:b/>
          <w:bCs/>
          <w:sz w:val="24"/>
          <w:szCs w:val="24"/>
        </w:rPr>
        <w:t>.</w:t>
      </w:r>
    </w:p>
    <w:p w:rsidR="00484BE0" w:rsidRDefault="006024C0" w:rsidP="00484BE0">
      <w:pPr>
        <w:tabs>
          <w:tab w:val="left" w:pos="7395"/>
        </w:tabs>
        <w:rPr>
          <w:rFonts w:cs="B Nazanin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3886200" cy="40481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235">
        <w:rPr>
          <w:rFonts w:cs="B Nazanin"/>
          <w:rtl/>
          <w:lang w:bidi="fa-IR"/>
        </w:rPr>
        <w:br w:type="textWrapping" w:clear="all"/>
      </w:r>
    </w:p>
    <w:p w:rsidR="00430BDB" w:rsidRDefault="007F7BE5" w:rsidP="00430BDB">
      <w:pPr>
        <w:jc w:val="right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برنامه ی خواندن از کیبورد</w:t>
      </w:r>
    </w:p>
    <w:p w:rsidR="00484BE0" w:rsidRDefault="007F7BE5" w:rsidP="00430BDB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:</w:t>
      </w:r>
    </w:p>
    <w:p w:rsidR="00BD080E" w:rsidRPr="000E091F" w:rsidRDefault="00430BDB" w:rsidP="00430BDB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Start: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D080E">
        <w:rPr>
          <w:rFonts w:asciiTheme="majorBidi" w:hAnsiTheme="majorBidi" w:cstheme="majorBidi"/>
          <w:sz w:val="24"/>
          <w:szCs w:val="24"/>
        </w:rPr>
        <w:t>LDI R24, 0b</w:t>
      </w:r>
      <w:r w:rsidR="0014777C">
        <w:rPr>
          <w:rFonts w:asciiTheme="majorBidi" w:hAnsiTheme="majorBidi" w:cstheme="majorBidi"/>
          <w:sz w:val="24"/>
          <w:szCs w:val="24"/>
        </w:rPr>
        <w:t>00</w:t>
      </w:r>
      <w:r w:rsidR="002A049F">
        <w:rPr>
          <w:rFonts w:asciiTheme="majorBidi" w:hAnsiTheme="majorBidi" w:cstheme="majorBidi"/>
          <w:sz w:val="24"/>
          <w:szCs w:val="24"/>
        </w:rPr>
        <w:t>1101</w:t>
      </w:r>
      <w:r w:rsidR="00BD080E">
        <w:rPr>
          <w:rFonts w:asciiTheme="majorBidi" w:hAnsiTheme="majorBidi" w:cstheme="majorBidi"/>
          <w:sz w:val="24"/>
          <w:szCs w:val="24"/>
        </w:rPr>
        <w:t>11</w:t>
      </w:r>
    </w:p>
    <w:p w:rsidR="00BD080E" w:rsidRDefault="00BD080E" w:rsidP="00BD080E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OUT DDRB, R24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0E091F">
        <w:rPr>
          <w:rFonts w:asciiTheme="majorBidi" w:hAnsiTheme="majorBidi" w:cstheme="majorBidi"/>
          <w:sz w:val="24"/>
          <w:szCs w:val="24"/>
        </w:rPr>
        <w:t xml:space="preserve">; PORTB </w:t>
      </w:r>
    </w:p>
    <w:p w:rsidR="002957BC" w:rsidRDefault="002957BC" w:rsidP="002957BC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CALL Read</w:t>
      </w:r>
    </w:p>
    <w:p w:rsidR="000E091F" w:rsidRPr="000E091F" w:rsidRDefault="000E091F" w:rsidP="000E091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0E091F" w:rsidRPr="000E091F" w:rsidRDefault="000E091F" w:rsidP="000E091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Read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r w:rsidR="006223A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D080E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>LDI R24, 0x00</w:t>
      </w:r>
    </w:p>
    <w:p w:rsidR="000E091F" w:rsidRPr="000E091F" w:rsidRDefault="000E091F" w:rsidP="006223A8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OUT DDRA, R24 </w:t>
      </w:r>
      <w:r w:rsidR="006223A8">
        <w:rPr>
          <w:rFonts w:asciiTheme="majorBidi" w:hAnsiTheme="majorBidi" w:cstheme="majorBidi"/>
          <w:sz w:val="24"/>
          <w:szCs w:val="24"/>
        </w:rPr>
        <w:t xml:space="preserve">   </w:t>
      </w:r>
      <w:r w:rsidRPr="000E091F">
        <w:rPr>
          <w:rFonts w:asciiTheme="majorBidi" w:hAnsiTheme="majorBidi" w:cstheme="majorBidi"/>
          <w:sz w:val="24"/>
          <w:szCs w:val="24"/>
        </w:rPr>
        <w:t>; PORTA is Input</w:t>
      </w:r>
    </w:p>
    <w:p w:rsidR="006223A8" w:rsidRDefault="006223A8" w:rsidP="000E091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6223A8" w:rsidRPr="000E091F" w:rsidRDefault="006223A8" w:rsidP="000E091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0E091F" w:rsidRPr="000E091F" w:rsidRDefault="000E091F" w:rsidP="00BD080E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LDI R24, </w:t>
      </w:r>
      <w:r w:rsidR="00BD080E">
        <w:rPr>
          <w:rFonts w:asciiTheme="majorBidi" w:hAnsiTheme="majorBidi" w:cstheme="majorBidi"/>
          <w:sz w:val="24"/>
          <w:szCs w:val="24"/>
        </w:rPr>
        <w:t>(PB0&lt;&lt;0) | (PB1&lt;&lt;1)</w:t>
      </w:r>
      <w:r w:rsidR="002A049F">
        <w:rPr>
          <w:rFonts w:asciiTheme="majorBidi" w:hAnsiTheme="majorBidi" w:cstheme="majorBidi"/>
          <w:sz w:val="24"/>
          <w:szCs w:val="24"/>
        </w:rPr>
        <w:t>|(PB2&lt;&lt;1)</w:t>
      </w:r>
    </w:p>
    <w:p w:rsidR="000E091F" w:rsidRPr="000E091F" w:rsidRDefault="000E091F" w:rsidP="006223A8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OUT PORTB, R24 ;</w:t>
      </w:r>
    </w:p>
    <w:p w:rsidR="000E091F" w:rsidRPr="000E091F" w:rsidRDefault="000E091F" w:rsidP="006223A8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NOP</w:t>
      </w:r>
    </w:p>
    <w:p w:rsidR="000E091F" w:rsidRPr="000E091F" w:rsidRDefault="000E091F" w:rsidP="006223A8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NOP</w:t>
      </w:r>
    </w:p>
    <w:p w:rsidR="000E091F" w:rsidRDefault="000E091F" w:rsidP="006223A8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NOP</w:t>
      </w:r>
    </w:p>
    <w:p w:rsidR="00602A1C" w:rsidRPr="000E091F" w:rsidRDefault="00602A1C" w:rsidP="006223A8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</w:p>
    <w:p w:rsidR="000E091F" w:rsidRPr="000E091F" w:rsidRDefault="000E091F" w:rsidP="00602A1C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LDI R20, 0x8 ; R20 will finally contain the No. of the pressed Key</w:t>
      </w:r>
    </w:p>
    <w:p w:rsidR="000E091F" w:rsidRPr="000E091F" w:rsidRDefault="000E091F" w:rsidP="000E091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LOOP1: </w:t>
      </w:r>
      <w:r w:rsidR="00602A1C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 xml:space="preserve">IN R16, PINA </w:t>
      </w:r>
      <w:r w:rsidR="00602A1C">
        <w:rPr>
          <w:rFonts w:asciiTheme="majorBidi" w:hAnsiTheme="majorBidi" w:cstheme="majorBidi"/>
          <w:sz w:val="24"/>
          <w:szCs w:val="24"/>
        </w:rPr>
        <w:t xml:space="preserve">   </w:t>
      </w:r>
      <w:r w:rsidR="00602A1C">
        <w:rPr>
          <w:rFonts w:asciiTheme="majorBidi" w:hAnsiTheme="majorBidi" w:cstheme="majorBidi"/>
          <w:sz w:val="24"/>
          <w:szCs w:val="24"/>
        </w:rPr>
        <w:tab/>
      </w:r>
      <w:r w:rsidR="00602A1C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>; Read Value from Input Buffer #1</w:t>
      </w:r>
    </w:p>
    <w:p w:rsidR="000E091F" w:rsidRPr="000E091F" w:rsidRDefault="000E091F" w:rsidP="00602A1C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CMP R16, 0xFF</w:t>
      </w:r>
    </w:p>
    <w:p w:rsidR="000E091F" w:rsidRPr="000E091F" w:rsidRDefault="000E091F" w:rsidP="00602A1C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BREQ LOOP1 </w:t>
      </w:r>
      <w:r w:rsidR="00602A1C">
        <w:rPr>
          <w:rFonts w:asciiTheme="majorBidi" w:hAnsiTheme="majorBidi" w:cstheme="majorBidi"/>
          <w:sz w:val="24"/>
          <w:szCs w:val="24"/>
        </w:rPr>
        <w:t xml:space="preserve">  </w:t>
      </w:r>
      <w:r w:rsidR="00602A1C">
        <w:rPr>
          <w:rFonts w:asciiTheme="majorBidi" w:hAnsiTheme="majorBidi" w:cstheme="majorBidi"/>
          <w:sz w:val="24"/>
          <w:szCs w:val="24"/>
        </w:rPr>
        <w:tab/>
      </w:r>
      <w:r w:rsidR="00602A1C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>; If R16=0xFF means that no Key was Pressed</w:t>
      </w:r>
    </w:p>
    <w:p w:rsidR="000E091F" w:rsidRPr="000E091F" w:rsidRDefault="000E091F" w:rsidP="00602A1C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RCALL Delay20ms </w:t>
      </w:r>
      <w:r w:rsidR="00602A1C">
        <w:rPr>
          <w:rFonts w:asciiTheme="majorBidi" w:hAnsiTheme="majorBidi" w:cstheme="majorBidi"/>
          <w:sz w:val="24"/>
          <w:szCs w:val="24"/>
        </w:rPr>
        <w:t xml:space="preserve">   </w:t>
      </w:r>
      <w:r w:rsidR="00602A1C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>; Call a 20ms Delay if any key was pressed</w:t>
      </w:r>
    </w:p>
    <w:p w:rsidR="000E091F" w:rsidRPr="000E091F" w:rsidRDefault="000E091F" w:rsidP="000E091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LOOP2: </w:t>
      </w:r>
      <w:r w:rsidR="00A35A5C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>DEC R20; ;</w:t>
      </w:r>
    </w:p>
    <w:p w:rsidR="000E091F" w:rsidRPr="000E091F" w:rsidRDefault="000E091F" w:rsidP="009E485B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LSL R16 </w:t>
      </w:r>
      <w:r w:rsidR="00A35A5C">
        <w:rPr>
          <w:rFonts w:asciiTheme="majorBidi" w:hAnsiTheme="majorBidi" w:cstheme="majorBidi"/>
          <w:sz w:val="24"/>
          <w:szCs w:val="24"/>
        </w:rPr>
        <w:tab/>
      </w:r>
      <w:r w:rsidR="00A35A5C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>; Shift left the Value read from Keyboard</w:t>
      </w:r>
    </w:p>
    <w:p w:rsidR="000E091F" w:rsidRPr="000E091F" w:rsidRDefault="000E091F" w:rsidP="009E485B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BRCC</w:t>
      </w:r>
      <w:r w:rsidR="009E485B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 xml:space="preserve"> LOOP3</w:t>
      </w:r>
      <w:r w:rsidR="009E485B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 xml:space="preserve"> ; Branch if Carry Flag is Cleared, so the pressed Key is detected</w:t>
      </w:r>
    </w:p>
    <w:p w:rsidR="000E091F" w:rsidRPr="000E091F" w:rsidRDefault="000E091F" w:rsidP="009E485B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RJMP </w:t>
      </w:r>
      <w:r w:rsidR="009E485B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>LOOP2</w:t>
      </w:r>
    </w:p>
    <w:p w:rsidR="007F7BE5" w:rsidRDefault="000E091F" w:rsidP="000E091F">
      <w:pPr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LOOP3:</w:t>
      </w:r>
      <w:r w:rsidR="009E485B">
        <w:rPr>
          <w:rFonts w:asciiTheme="majorBidi" w:hAnsiTheme="majorBidi" w:cstheme="majorBidi"/>
          <w:sz w:val="24"/>
          <w:szCs w:val="24"/>
        </w:rPr>
        <w:tab/>
      </w:r>
      <w:r w:rsidRPr="000E091F">
        <w:rPr>
          <w:rFonts w:asciiTheme="majorBidi" w:hAnsiTheme="majorBidi" w:cstheme="majorBidi"/>
          <w:sz w:val="24"/>
          <w:szCs w:val="24"/>
        </w:rPr>
        <w:t xml:space="preserve"> MOV R0, R20; </w:t>
      </w:r>
      <w:r w:rsidR="009E485B">
        <w:rPr>
          <w:rFonts w:asciiTheme="majorBidi" w:hAnsiTheme="majorBidi" w:cstheme="majorBidi"/>
          <w:sz w:val="24"/>
          <w:szCs w:val="24"/>
        </w:rPr>
        <w:t xml:space="preserve">          </w:t>
      </w:r>
      <w:r w:rsidRPr="000E091F">
        <w:rPr>
          <w:rFonts w:asciiTheme="majorBidi" w:hAnsiTheme="majorBidi" w:cstheme="majorBidi"/>
          <w:sz w:val="24"/>
          <w:szCs w:val="24"/>
        </w:rPr>
        <w:t>; Now R0 Contains the No. of pressed key</w:t>
      </w:r>
    </w:p>
    <w:p w:rsidR="00CB5433" w:rsidRDefault="00CB5433" w:rsidP="000E091F">
      <w:pPr>
        <w:rPr>
          <w:rFonts w:asciiTheme="majorBidi" w:hAnsiTheme="majorBidi" w:cstheme="majorBidi"/>
          <w:sz w:val="24"/>
          <w:szCs w:val="24"/>
        </w:rPr>
      </w:pPr>
    </w:p>
    <w:p w:rsidR="00CB5433" w:rsidRDefault="00CB5433" w:rsidP="000E09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</w:t>
      </w:r>
    </w:p>
    <w:p w:rsidR="00CB5433" w:rsidRDefault="00CB5433" w:rsidP="00CB5433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CB5433" w:rsidRDefault="00CB5433" w:rsidP="00CB5433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CB5433" w:rsidRDefault="00CB5433" w:rsidP="00CB5433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CB5433" w:rsidRDefault="00CB5433" w:rsidP="00CB5433">
      <w:pPr>
        <w:jc w:val="right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برنامه ی ارتباط با پرینتر: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CB5433">
        <w:rPr>
          <w:rFonts w:asciiTheme="majorBidi" w:hAnsiTheme="majorBidi" w:cstheme="majorBidi"/>
          <w:sz w:val="24"/>
          <w:szCs w:val="24"/>
        </w:rPr>
        <w:t>Read 16 Values from Address 0100H and write them to the printer.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CB5433">
        <w:rPr>
          <w:rFonts w:asciiTheme="majorBidi" w:hAnsiTheme="majorBidi" w:cstheme="majorBidi"/>
          <w:sz w:val="24"/>
          <w:szCs w:val="24"/>
        </w:rPr>
        <w:t>; R30=01, R31=00H (Z=0x100)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CB5433">
        <w:rPr>
          <w:rFonts w:asciiTheme="majorBidi" w:hAnsiTheme="majorBidi" w:cstheme="majorBidi"/>
          <w:sz w:val="24"/>
          <w:szCs w:val="24"/>
        </w:rPr>
        <w:t>; R16: Number of characters to be printed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CB5433">
        <w:rPr>
          <w:rFonts w:asciiTheme="majorBidi" w:hAnsiTheme="majorBidi" w:cstheme="majorBidi"/>
          <w:sz w:val="24"/>
          <w:szCs w:val="24"/>
        </w:rPr>
        <w:t>; T1=input to latch STB setup time=10ns ; STB means CP input</w:t>
      </w:r>
    </w:p>
    <w:p w:rsid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CB5433">
        <w:rPr>
          <w:rFonts w:asciiTheme="majorBidi" w:hAnsiTheme="majorBidi" w:cstheme="majorBidi"/>
          <w:sz w:val="24"/>
          <w:szCs w:val="24"/>
        </w:rPr>
        <w:t>; T2=Input to latch STB Hold time=25ns ; T3=STB Low time=25ns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CALL Printer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CB5433" w:rsidRPr="00CB5433" w:rsidRDefault="002A049F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</w:t>
      </w:r>
      <w:r w:rsidR="00CB5433" w:rsidRPr="00CB5433">
        <w:rPr>
          <w:rFonts w:asciiTheme="majorBidi" w:hAnsiTheme="majorBidi" w:cstheme="majorBidi"/>
        </w:rPr>
        <w:t>:</w:t>
      </w:r>
      <w:r w:rsidR="00CB5433">
        <w:rPr>
          <w:rFonts w:asciiTheme="majorBidi" w:hAnsiTheme="majorBidi" w:cstheme="majorBidi"/>
        </w:rPr>
        <w:tab/>
      </w:r>
      <w:r w:rsidR="00CB5433">
        <w:rPr>
          <w:rFonts w:asciiTheme="majorBidi" w:hAnsiTheme="majorBidi" w:cstheme="majorBidi"/>
        </w:rPr>
        <w:tab/>
      </w:r>
      <w:r w:rsidR="00CB5433" w:rsidRPr="00CB5433">
        <w:rPr>
          <w:rFonts w:asciiTheme="majorBidi" w:hAnsiTheme="majorBidi" w:cstheme="majorBidi"/>
        </w:rPr>
        <w:t xml:space="preserve"> LDI R24, 0xFFH</w:t>
      </w:r>
    </w:p>
    <w:p w:rsidR="00CB5433" w:rsidRPr="00CB5433" w:rsidRDefault="00CB5433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OUT DDRA, R24 ; PORTA is Output</w:t>
      </w:r>
    </w:p>
    <w:p w:rsidR="00CB5433" w:rsidRDefault="00CB5433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LDI R20, 0x00 ; R20 as a counter for printed bytes</w:t>
      </w:r>
    </w:p>
    <w:p w:rsidR="00FF1182" w:rsidRDefault="00FF1182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</w:p>
    <w:p w:rsidR="00FF1182" w:rsidRPr="000E091F" w:rsidRDefault="00FF1182" w:rsidP="00FF1182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FF1182" w:rsidRPr="000E091F" w:rsidRDefault="00FF1182" w:rsidP="004B235D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 xml:space="preserve">LDI R24, </w:t>
      </w:r>
      <w:r w:rsidR="008C7FAC">
        <w:rPr>
          <w:rFonts w:asciiTheme="majorBidi" w:hAnsiTheme="majorBidi" w:cstheme="majorBidi"/>
          <w:sz w:val="24"/>
          <w:szCs w:val="24"/>
        </w:rPr>
        <w:t>(PB0&lt;&lt;1</w:t>
      </w:r>
      <w:r>
        <w:rPr>
          <w:rFonts w:asciiTheme="majorBidi" w:hAnsiTheme="majorBidi" w:cstheme="majorBidi"/>
          <w:sz w:val="24"/>
          <w:szCs w:val="24"/>
        </w:rPr>
        <w:t>) |</w:t>
      </w:r>
      <w:r w:rsidR="008C7FAC">
        <w:rPr>
          <w:rFonts w:asciiTheme="majorBidi" w:hAnsiTheme="majorBidi" w:cstheme="majorBidi"/>
          <w:sz w:val="24"/>
          <w:szCs w:val="24"/>
        </w:rPr>
        <w:t>PB1&lt;&lt;0</w:t>
      </w:r>
      <w:r w:rsidR="004B235D">
        <w:rPr>
          <w:rFonts w:asciiTheme="majorBidi" w:hAnsiTheme="majorBidi" w:cstheme="majorBidi"/>
          <w:sz w:val="24"/>
          <w:szCs w:val="24"/>
        </w:rPr>
        <w:t>)</w:t>
      </w:r>
    </w:p>
    <w:p w:rsidR="00FF1182" w:rsidRPr="000E091F" w:rsidRDefault="00FF1182" w:rsidP="00FF1182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0E091F">
        <w:rPr>
          <w:rFonts w:asciiTheme="majorBidi" w:hAnsiTheme="majorBidi" w:cstheme="majorBidi"/>
          <w:sz w:val="24"/>
          <w:szCs w:val="24"/>
        </w:rPr>
        <w:t>OUT PORTB, R24 ;</w:t>
      </w:r>
    </w:p>
    <w:p w:rsidR="00FF1182" w:rsidRDefault="00FF1182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</w:p>
    <w:p w:rsidR="00FF1182" w:rsidRPr="00CB5433" w:rsidRDefault="00FF1182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: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 xml:space="preserve">LOOP1: </w:t>
      </w:r>
      <w:r>
        <w:rPr>
          <w:rFonts w:asciiTheme="majorBidi" w:hAnsiTheme="majorBidi" w:cstheme="majorBidi"/>
        </w:rPr>
        <w:tab/>
      </w:r>
      <w:r w:rsidR="00FF1182">
        <w:rPr>
          <w:rFonts w:asciiTheme="majorBidi" w:hAnsiTheme="majorBidi" w:cstheme="majorBidi"/>
        </w:rPr>
        <w:t>SBIC PINB, 03</w:t>
      </w:r>
      <w:r w:rsidRPr="00CB5433">
        <w:rPr>
          <w:rFonts w:asciiTheme="majorBidi" w:hAnsiTheme="majorBidi" w:cstheme="majorBidi"/>
        </w:rPr>
        <w:t xml:space="preserve"> ; Skip if PB2 (Busy signal) is clear (Ready) [1/3] +</w:t>
      </w:r>
    </w:p>
    <w:p w:rsidR="00CB5433" w:rsidRPr="00CB5433" w:rsidRDefault="00CB5433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 xml:space="preserve">RJMP </w:t>
      </w:r>
      <w:r>
        <w:rPr>
          <w:rFonts w:asciiTheme="majorBidi" w:hAnsiTheme="majorBidi" w:cstheme="majorBidi"/>
        </w:rPr>
        <w:tab/>
      </w:r>
      <w:r w:rsidRPr="00CB5433">
        <w:rPr>
          <w:rFonts w:asciiTheme="majorBidi" w:hAnsiTheme="majorBidi" w:cstheme="majorBidi"/>
        </w:rPr>
        <w:t>LOOP1 ; Pooling of BUSY signal [3] +</w:t>
      </w:r>
    </w:p>
    <w:p w:rsidR="00CB5433" w:rsidRPr="00CB5433" w:rsidRDefault="00CB5433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LD R21, Z+ ; [2] *</w:t>
      </w:r>
    </w:p>
    <w:p w:rsidR="00CB5433" w:rsidRPr="00CB5433" w:rsidRDefault="00CB5433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OUT PORTA, R21 ; [1] *</w:t>
      </w:r>
    </w:p>
    <w:p w:rsidR="00CB5433" w:rsidRPr="00CB5433" w:rsidRDefault="00CB5433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CBI PORTB, 0 ; CP=0 [1]</w:t>
      </w:r>
    </w:p>
    <w:p w:rsidR="00CB5433" w:rsidRPr="00CB5433" w:rsidRDefault="00CB5433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SBI PORTB, 0 ; CP=1 T1, T2 and T3 times are satisfied [1]</w:t>
      </w:r>
    </w:p>
    <w:p w:rsidR="00CB5433" w:rsidRPr="00CB5433" w:rsidRDefault="00CB5433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CBI PORTB, 1 ; STROBE=0 0.5Us=8*62.5ns [1]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NOP [1]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NOP [1]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NOP [1]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NOP [1]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NOP [1]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lastRenderedPageBreak/>
        <w:t>NOP [1]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NOP [1]</w:t>
      </w:r>
    </w:p>
    <w:p w:rsidR="00CB5433" w:rsidRPr="00CB5433" w:rsidRDefault="00CB5433" w:rsidP="00CB543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NOP [1]</w:t>
      </w:r>
    </w:p>
    <w:p w:rsidR="00CB5433" w:rsidRPr="00CB5433" w:rsidRDefault="00CB5433" w:rsidP="00CB5433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SBI PORTB, 01 ; STROBE=1 [1]</w:t>
      </w:r>
    </w:p>
    <w:p w:rsidR="00CB5433" w:rsidRPr="00CB5433" w:rsidRDefault="00CB5433" w:rsidP="00430BDB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INC R20 ; [1]</w:t>
      </w:r>
    </w:p>
    <w:p w:rsidR="00CB5433" w:rsidRPr="00CB5433" w:rsidRDefault="00CB5433" w:rsidP="00430BDB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CP R20, R16 ; [1]</w:t>
      </w:r>
    </w:p>
    <w:p w:rsidR="00CB5433" w:rsidRPr="00CB5433" w:rsidRDefault="00CB5433" w:rsidP="00430BDB">
      <w:pPr>
        <w:autoSpaceDE w:val="0"/>
        <w:autoSpaceDN w:val="0"/>
        <w:adjustRightInd w:val="0"/>
        <w:ind w:left="720" w:firstLine="720"/>
        <w:rPr>
          <w:rFonts w:asciiTheme="majorBidi" w:hAnsiTheme="majorBidi" w:cstheme="majorBidi"/>
        </w:rPr>
      </w:pPr>
      <w:r w:rsidRPr="00CB5433">
        <w:rPr>
          <w:rFonts w:asciiTheme="majorBidi" w:hAnsiTheme="majorBidi" w:cstheme="majorBidi"/>
        </w:rPr>
        <w:t>BRNE LOOP1 ; Check if Z Flag is 0 [1/2]</w:t>
      </w:r>
    </w:p>
    <w:p w:rsidR="00CB5433" w:rsidRDefault="00CB5433" w:rsidP="00430BDB">
      <w:pPr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>RET</w:t>
      </w:r>
    </w:p>
    <w:p w:rsidR="00473235" w:rsidRDefault="00473235" w:rsidP="00430BDB">
      <w:pPr>
        <w:rPr>
          <w:rFonts w:ascii="Times New Roman" w:hAnsi="Times New Roman" w:cs="Times New Roman"/>
          <w:rtl/>
        </w:rPr>
      </w:pPr>
    </w:p>
    <w:p w:rsidR="00473235" w:rsidRDefault="00473235" w:rsidP="00430BDB">
      <w:pPr>
        <w:rPr>
          <w:rFonts w:ascii="Times New Roman" w:hAnsi="Times New Roman" w:cs="Times New Roman"/>
          <w:rtl/>
        </w:rPr>
      </w:pPr>
    </w:p>
    <w:p w:rsidR="00473235" w:rsidRDefault="00473235" w:rsidP="00430BDB">
      <w:pPr>
        <w:rPr>
          <w:rFonts w:ascii="Times New Roman" w:hAnsi="Times New Roman" w:cs="Times New Roman"/>
          <w:rtl/>
        </w:rPr>
      </w:pPr>
    </w:p>
    <w:p w:rsidR="00473235" w:rsidRDefault="00473235" w:rsidP="00473235">
      <w:pPr>
        <w:bidi/>
        <w:rPr>
          <w:rFonts w:ascii="Times New Roman" w:hAnsi="Times New Roman" w:cs="Times New Roman"/>
          <w:rtl/>
        </w:rPr>
      </w:pPr>
    </w:p>
    <w:p w:rsidR="005C0649" w:rsidRDefault="005C0649" w:rsidP="005C0649">
      <w:pPr>
        <w:bidi/>
        <w:rPr>
          <w:rFonts w:ascii="Times New Roman" w:hAnsi="Times New Roman" w:cs="Times New Roman"/>
          <w:rtl/>
        </w:rPr>
      </w:pPr>
    </w:p>
    <w:p w:rsidR="005C0649" w:rsidRDefault="005C0649" w:rsidP="005C0649">
      <w:pPr>
        <w:bidi/>
        <w:rPr>
          <w:rFonts w:ascii="Times New Roman" w:hAnsi="Times New Roman" w:cs="Times New Roman"/>
          <w:rtl/>
        </w:rPr>
      </w:pPr>
    </w:p>
    <w:p w:rsidR="005C0649" w:rsidRDefault="005C0649" w:rsidP="005C0649">
      <w:pPr>
        <w:bidi/>
        <w:rPr>
          <w:rFonts w:ascii="Times New Roman" w:hAnsi="Times New Roman" w:cs="Times New Roman"/>
          <w:rtl/>
        </w:rPr>
      </w:pPr>
    </w:p>
    <w:p w:rsidR="00473235" w:rsidRPr="00473235" w:rsidRDefault="00473235" w:rsidP="00473235">
      <w:pPr>
        <w:bidi/>
        <w:rPr>
          <w:rFonts w:ascii="Times New Roman" w:hAnsi="Times New Roman" w:cs="Times New Roman"/>
          <w:b/>
          <w:bCs/>
          <w:rtl/>
        </w:rPr>
      </w:pPr>
    </w:p>
    <w:p w:rsidR="00473235" w:rsidRPr="00473235" w:rsidRDefault="00473235" w:rsidP="00473235">
      <w:pPr>
        <w:autoSpaceDE w:val="0"/>
        <w:autoSpaceDN w:val="0"/>
        <w:bidi/>
        <w:adjustRightInd w:val="0"/>
        <w:rPr>
          <w:rFonts w:ascii="B Nazanin" w:cs="B Nazanin" w:hint="cs"/>
          <w:b/>
          <w:bCs/>
          <w:sz w:val="24"/>
          <w:szCs w:val="24"/>
          <w:rtl/>
        </w:rPr>
      </w:pPr>
      <w:r w:rsidRPr="00473235">
        <w:rPr>
          <w:rFonts w:ascii="B Nazanin" w:cs="B Nazanin" w:hint="cs"/>
          <w:b/>
          <w:bCs/>
          <w:sz w:val="24"/>
          <w:szCs w:val="24"/>
          <w:rtl/>
        </w:rPr>
        <w:t>ج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)</w:t>
      </w:r>
    </w:p>
    <w:p w:rsidR="00473235" w:rsidRPr="00473235" w:rsidRDefault="00473235" w:rsidP="00473235">
      <w:pPr>
        <w:autoSpaceDE w:val="0"/>
        <w:autoSpaceDN w:val="0"/>
        <w:bidi/>
        <w:adjustRightInd w:val="0"/>
        <w:rPr>
          <w:rFonts w:ascii="B Nazanin,Bold" w:cs="B Nazanin,Bold"/>
          <w:b/>
          <w:bCs/>
          <w:rtl/>
        </w:rPr>
      </w:pP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چنانچه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بسته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شدن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یکی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از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کلیدها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یک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وقفه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میکروکنترلر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اعمال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شود،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پرینتر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هم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هر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وقت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آمادگی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چاپ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داده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>
        <w:rPr>
          <w:rFonts w:ascii="B Nazanin,Bold" w:cs="B Nazanin,Bold"/>
          <w:b/>
          <w:bCs/>
        </w:rPr>
        <w:t>-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جدید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دارد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یک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وقفه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بدهد</w:t>
      </w:r>
      <w:r w:rsidRPr="00473235">
        <w:rPr>
          <w:rFonts w:ascii="B Nazanin" w:cs="B Nazanin"/>
          <w:b/>
          <w:bCs/>
          <w:sz w:val="24"/>
          <w:szCs w:val="24"/>
        </w:rPr>
        <w:t xml:space="preserve"> )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خروجی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وقفه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Times New Roman" w:hAnsi="Times New Roman" w:cs="Times New Roman"/>
          <w:b/>
          <w:bCs/>
          <w:sz w:val="20"/>
          <w:szCs w:val="20"/>
        </w:rPr>
        <w:t xml:space="preserve">active low </w:t>
      </w:r>
      <w:r w:rsidRPr="00473235">
        <w:rPr>
          <w:rFonts w:ascii="B Nazanin" w:cs="B Nazanin"/>
          <w:b/>
          <w:bCs/>
          <w:sz w:val="24"/>
          <w:szCs w:val="24"/>
        </w:rPr>
        <w:t>(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مدار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لازم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برای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اعمال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وقفهها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ورودی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وقفه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Times New Roman" w:hAnsi="Times New Roman" w:cs="Times New Roman"/>
          <w:b/>
          <w:bCs/>
          <w:sz w:val="20"/>
          <w:szCs w:val="20"/>
        </w:rPr>
        <w:t xml:space="preserve">INT0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تشخیص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اینکه</w:t>
      </w:r>
      <w:r>
        <w:rPr>
          <w:rFonts w:ascii="B Nazanin,Bold" w:cs="B Nazanin,Bold" w:hint="cs"/>
          <w:b/>
          <w:bCs/>
          <w:rtl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کدام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وسیله</w:t>
      </w:r>
      <w:r w:rsidRPr="00473235">
        <w:rPr>
          <w:rFonts w:ascii="B Nazanin" w:cs="B Nazanin"/>
          <w:b/>
          <w:bCs/>
          <w:sz w:val="24"/>
          <w:szCs w:val="24"/>
        </w:rPr>
        <w:t xml:space="preserve"> )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مجموعه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کلیدها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یا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پرینتر</w:t>
      </w:r>
      <w:r w:rsidRPr="00473235">
        <w:rPr>
          <w:rFonts w:ascii="B Nazanin" w:cs="B Nazanin"/>
          <w:b/>
          <w:bCs/>
          <w:sz w:val="24"/>
          <w:szCs w:val="24"/>
        </w:rPr>
        <w:t xml:space="preserve">(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وقفه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داده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است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ارائه</w:t>
      </w:r>
      <w:r w:rsidRPr="00473235">
        <w:rPr>
          <w:rFonts w:ascii="B Nazanin" w:cs="B Nazanin"/>
          <w:b/>
          <w:bCs/>
          <w:sz w:val="24"/>
          <w:szCs w:val="24"/>
        </w:rPr>
        <w:t xml:space="preserve"> </w:t>
      </w:r>
      <w:r w:rsidRPr="00473235">
        <w:rPr>
          <w:rFonts w:ascii="B Nazanin" w:cs="B Nazanin" w:hint="cs"/>
          <w:b/>
          <w:bCs/>
          <w:sz w:val="24"/>
          <w:szCs w:val="24"/>
          <w:rtl/>
        </w:rPr>
        <w:t>کنید</w:t>
      </w:r>
      <w:r w:rsidRPr="00473235">
        <w:rPr>
          <w:rFonts w:ascii="B Nazanin" w:cs="B Nazanin"/>
          <w:b/>
          <w:bCs/>
          <w:sz w:val="24"/>
          <w:szCs w:val="24"/>
        </w:rPr>
        <w:t>.</w:t>
      </w:r>
    </w:p>
    <w:p w:rsidR="00CB5433" w:rsidRDefault="00CB5433" w:rsidP="000E091F">
      <w:pPr>
        <w:rPr>
          <w:rFonts w:asciiTheme="majorBidi" w:hAnsiTheme="majorBidi" w:cstheme="majorBidi"/>
          <w:sz w:val="24"/>
          <w:szCs w:val="24"/>
          <w:rtl/>
        </w:rPr>
      </w:pPr>
    </w:p>
    <w:p w:rsidR="00473235" w:rsidRDefault="00473235" w:rsidP="000E091F">
      <w:pPr>
        <w:rPr>
          <w:rFonts w:asciiTheme="majorBidi" w:hAnsiTheme="majorBidi" w:cstheme="majorBidi"/>
          <w:sz w:val="24"/>
          <w:szCs w:val="24"/>
          <w:rtl/>
        </w:rPr>
      </w:pPr>
    </w:p>
    <w:p w:rsidR="00473235" w:rsidRDefault="00473235" w:rsidP="000E091F">
      <w:pPr>
        <w:rPr>
          <w:rFonts w:asciiTheme="majorBidi" w:hAnsiTheme="majorBidi" w:cstheme="majorBidi"/>
          <w:sz w:val="24"/>
          <w:szCs w:val="24"/>
        </w:rPr>
      </w:pPr>
    </w:p>
    <w:p w:rsidR="00CB5433" w:rsidRDefault="00CB5433" w:rsidP="00CB5433">
      <w:pPr>
        <w:jc w:val="right"/>
        <w:rPr>
          <w:rFonts w:asciiTheme="majorBidi" w:hAnsiTheme="majorBidi" w:cs="B Nazanin"/>
          <w:rtl/>
          <w:lang w:bidi="fa-IR"/>
        </w:rPr>
      </w:pPr>
    </w:p>
    <w:p w:rsidR="00473235" w:rsidRPr="00CB5433" w:rsidRDefault="00473235" w:rsidP="00CB5433">
      <w:pPr>
        <w:jc w:val="right"/>
        <w:rPr>
          <w:rFonts w:asciiTheme="majorBidi" w:hAnsiTheme="majorBidi" w:cs="B Nazanin"/>
          <w:lang w:bidi="fa-IR"/>
        </w:rPr>
      </w:pPr>
    </w:p>
    <w:p w:rsidR="00072E23" w:rsidRDefault="00072E23" w:rsidP="00484BE0">
      <w:pPr>
        <w:ind w:firstLine="720"/>
        <w:jc w:val="right"/>
        <w:rPr>
          <w:rFonts w:cs="B Nazanin"/>
          <w:rtl/>
          <w:lang w:bidi="fa-IR"/>
        </w:rPr>
      </w:pPr>
    </w:p>
    <w:p w:rsidR="00F56F61" w:rsidRDefault="005C0649" w:rsidP="00484BE0">
      <w:pPr>
        <w:ind w:firstLine="720"/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(پاسخ در صفحه ی بعد)</w:t>
      </w:r>
    </w:p>
    <w:p w:rsidR="00965737" w:rsidRDefault="00385B77" w:rsidP="00385B77">
      <w:pPr>
        <w:ind w:firstLine="720"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1371600" y="2028825"/>
            <wp:positionH relativeFrom="margin">
              <wp:align>left</wp:align>
            </wp:positionH>
            <wp:positionV relativeFrom="margin">
              <wp:align>center</wp:align>
            </wp:positionV>
            <wp:extent cx="5943600" cy="48539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737" w:rsidRDefault="00965737" w:rsidP="00484BE0">
      <w:pPr>
        <w:ind w:firstLine="720"/>
        <w:jc w:val="right"/>
        <w:rPr>
          <w:rFonts w:cs="B Nazanin"/>
          <w:rtl/>
          <w:lang w:bidi="fa-IR"/>
        </w:rPr>
      </w:pPr>
    </w:p>
    <w:p w:rsidR="00965737" w:rsidRDefault="00965737" w:rsidP="00484BE0">
      <w:pPr>
        <w:ind w:firstLine="720"/>
        <w:jc w:val="right"/>
        <w:rPr>
          <w:rFonts w:cs="B Nazanin"/>
          <w:rtl/>
          <w:lang w:bidi="fa-IR"/>
        </w:rPr>
      </w:pPr>
    </w:p>
    <w:p w:rsidR="00965737" w:rsidRDefault="00965737" w:rsidP="00484BE0">
      <w:pPr>
        <w:ind w:firstLine="720"/>
        <w:jc w:val="right"/>
        <w:rPr>
          <w:rFonts w:cs="B Nazanin"/>
          <w:rtl/>
          <w:lang w:bidi="fa-IR"/>
        </w:rPr>
      </w:pPr>
    </w:p>
    <w:p w:rsidR="00473235" w:rsidRDefault="00473235" w:rsidP="00484BE0">
      <w:pPr>
        <w:ind w:firstLine="720"/>
        <w:jc w:val="right"/>
        <w:rPr>
          <w:rFonts w:cs="B Nazanin"/>
          <w:rtl/>
          <w:lang w:bidi="fa-IR"/>
        </w:rPr>
      </w:pPr>
    </w:p>
    <w:p w:rsidR="00473235" w:rsidRDefault="00473235" w:rsidP="00484BE0">
      <w:pPr>
        <w:ind w:firstLine="720"/>
        <w:jc w:val="right"/>
        <w:rPr>
          <w:rFonts w:cs="B Nazanin"/>
          <w:rtl/>
          <w:lang w:bidi="fa-IR"/>
        </w:rPr>
      </w:pPr>
    </w:p>
    <w:p w:rsidR="00473235" w:rsidRDefault="00473235" w:rsidP="00484BE0">
      <w:pPr>
        <w:ind w:firstLine="720"/>
        <w:jc w:val="right"/>
        <w:rPr>
          <w:rFonts w:cs="B Nazanin"/>
          <w:rtl/>
          <w:lang w:bidi="fa-IR"/>
        </w:rPr>
      </w:pPr>
    </w:p>
    <w:p w:rsidR="00473235" w:rsidRDefault="00473235" w:rsidP="00484BE0">
      <w:pPr>
        <w:ind w:firstLine="720"/>
        <w:jc w:val="right"/>
        <w:rPr>
          <w:rFonts w:cs="B Nazanin"/>
          <w:rtl/>
          <w:lang w:bidi="fa-IR"/>
        </w:rPr>
      </w:pPr>
    </w:p>
    <w:p w:rsidR="00473235" w:rsidRDefault="00473235" w:rsidP="00484BE0">
      <w:pPr>
        <w:ind w:firstLine="720"/>
        <w:jc w:val="right"/>
        <w:rPr>
          <w:rFonts w:cs="B Nazanin"/>
          <w:rtl/>
          <w:lang w:bidi="fa-IR"/>
        </w:rPr>
      </w:pPr>
    </w:p>
    <w:p w:rsidR="00965737" w:rsidRDefault="00965737" w:rsidP="00484BE0">
      <w:pPr>
        <w:ind w:firstLine="720"/>
        <w:jc w:val="right"/>
        <w:rPr>
          <w:rFonts w:cs="B Nazanin"/>
          <w:rtl/>
          <w:lang w:bidi="fa-IR"/>
        </w:rPr>
      </w:pPr>
    </w:p>
    <w:p w:rsidR="005C0649" w:rsidRDefault="005C0649" w:rsidP="00484BE0">
      <w:pPr>
        <w:ind w:firstLine="720"/>
        <w:jc w:val="right"/>
        <w:rPr>
          <w:rFonts w:cs="B Nazanin"/>
          <w:rtl/>
          <w:lang w:bidi="fa-IR"/>
        </w:rPr>
      </w:pPr>
    </w:p>
    <w:p w:rsidR="005C0649" w:rsidRDefault="005C0649" w:rsidP="00484BE0">
      <w:pPr>
        <w:ind w:firstLine="720"/>
        <w:jc w:val="right"/>
        <w:rPr>
          <w:rFonts w:cs="B Nazanin"/>
          <w:rtl/>
          <w:lang w:bidi="fa-IR"/>
        </w:rPr>
      </w:pPr>
    </w:p>
    <w:p w:rsidR="005C0649" w:rsidRDefault="005C0649" w:rsidP="00484BE0">
      <w:pPr>
        <w:ind w:firstLine="720"/>
        <w:jc w:val="right"/>
        <w:rPr>
          <w:rFonts w:cs="B Nazanin"/>
          <w:rtl/>
          <w:lang w:bidi="fa-IR"/>
        </w:rPr>
      </w:pPr>
    </w:p>
    <w:p w:rsidR="005C0649" w:rsidRDefault="005C0649" w:rsidP="00484BE0">
      <w:pPr>
        <w:ind w:firstLine="720"/>
        <w:jc w:val="right"/>
        <w:rPr>
          <w:rFonts w:cs="B Nazanin"/>
          <w:rtl/>
          <w:lang w:bidi="fa-IR"/>
        </w:rPr>
      </w:pPr>
    </w:p>
    <w:p w:rsidR="005C0649" w:rsidRDefault="005C0649" w:rsidP="00484BE0">
      <w:pPr>
        <w:ind w:firstLine="720"/>
        <w:jc w:val="right"/>
        <w:rPr>
          <w:rFonts w:cs="B Nazanin"/>
          <w:rtl/>
          <w:lang w:bidi="fa-IR"/>
        </w:rPr>
      </w:pPr>
    </w:p>
    <w:p w:rsidR="005C0649" w:rsidRDefault="005C0649" w:rsidP="00484BE0">
      <w:pPr>
        <w:ind w:firstLine="720"/>
        <w:jc w:val="right"/>
        <w:rPr>
          <w:rFonts w:cs="B Nazanin"/>
          <w:rtl/>
          <w:lang w:bidi="fa-IR"/>
        </w:rPr>
      </w:pPr>
    </w:p>
    <w:p w:rsidR="005C0649" w:rsidRPr="001F29D3" w:rsidRDefault="005C0649" w:rsidP="001F29D3">
      <w:pPr>
        <w:bidi/>
        <w:ind w:firstLine="720"/>
        <w:rPr>
          <w:rFonts w:cs="B Nazanin"/>
          <w:b/>
          <w:bCs/>
          <w:rtl/>
          <w:lang w:bidi="fa-IR"/>
        </w:rPr>
      </w:pPr>
    </w:p>
    <w:p w:rsidR="001F29D3" w:rsidRDefault="001F29D3" w:rsidP="001F29D3">
      <w:pPr>
        <w:autoSpaceDE w:val="0"/>
        <w:autoSpaceDN w:val="0"/>
        <w:bidi/>
        <w:adjustRightInd w:val="0"/>
        <w:rPr>
          <w:rFonts w:ascii="B Nazanin" w:cs="B Nazanin" w:hint="cs"/>
          <w:b/>
          <w:bCs/>
          <w:sz w:val="24"/>
          <w:szCs w:val="24"/>
          <w:rtl/>
        </w:rPr>
      </w:pPr>
      <w:r w:rsidRPr="001F29D3">
        <w:rPr>
          <w:rFonts w:ascii="B Nazanin" w:cs="B Nazanin" w:hint="cs"/>
          <w:b/>
          <w:bCs/>
          <w:sz w:val="24"/>
          <w:szCs w:val="24"/>
          <w:rtl/>
        </w:rPr>
        <w:t>د</w:t>
      </w:r>
      <w:r>
        <w:rPr>
          <w:rFonts w:ascii="B Nazanin" w:cs="B Nazanin" w:hint="cs"/>
          <w:b/>
          <w:bCs/>
          <w:sz w:val="24"/>
          <w:szCs w:val="24"/>
          <w:rtl/>
        </w:rPr>
        <w:t>)</w:t>
      </w:r>
    </w:p>
    <w:p w:rsidR="001F29D3" w:rsidRPr="001F29D3" w:rsidRDefault="001F29D3" w:rsidP="001F29D3">
      <w:pPr>
        <w:autoSpaceDE w:val="0"/>
        <w:autoSpaceDN w:val="0"/>
        <w:bidi/>
        <w:adjustRightInd w:val="0"/>
        <w:rPr>
          <w:rFonts w:ascii="B Nazanin" w:cs="B Nazanin"/>
          <w:b/>
          <w:bCs/>
          <w:sz w:val="24"/>
          <w:szCs w:val="24"/>
        </w:rPr>
      </w:pP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برنامه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روتین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وقفه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,Bold" w:cs="B Nazanin,Bold"/>
          <w:b/>
          <w:bCs/>
        </w:rPr>
        <w:t xml:space="preserve">- </w:t>
      </w:r>
      <w:r w:rsidRPr="001F29D3">
        <w:rPr>
          <w:rFonts w:ascii="Times New Roman" w:hAnsi="Times New Roman" w:cs="Times New Roman"/>
          <w:b/>
          <w:bCs/>
          <w:sz w:val="20"/>
          <w:szCs w:val="20"/>
        </w:rPr>
        <w:t xml:space="preserve">INT0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برای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مدیریت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وقفهها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سرویس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دادن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به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مجموعه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کلیدها</w:t>
      </w:r>
      <w:r w:rsidRPr="001F29D3">
        <w:rPr>
          <w:rFonts w:ascii="B Nazanin" w:cs="B Nazanin"/>
          <w:b/>
          <w:bCs/>
          <w:sz w:val="24"/>
          <w:szCs w:val="24"/>
        </w:rPr>
        <w:t xml:space="preserve"> )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دریافت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وضعیت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کلیدها</w:t>
      </w:r>
      <w:r w:rsidRPr="001F29D3">
        <w:rPr>
          <w:rFonts w:ascii="B Nazanin" w:cs="B Nazanin"/>
          <w:b/>
          <w:bCs/>
          <w:sz w:val="24"/>
          <w:szCs w:val="24"/>
        </w:rPr>
        <w:t xml:space="preserve">(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و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پرینتر</w:t>
      </w:r>
    </w:p>
    <w:p w:rsidR="001F29D3" w:rsidRDefault="001F29D3" w:rsidP="001F29D3">
      <w:pPr>
        <w:bidi/>
        <w:ind w:firstLine="720"/>
        <w:rPr>
          <w:rFonts w:ascii="B Nazanin" w:cs="B Nazanin"/>
          <w:b/>
          <w:bCs/>
          <w:sz w:val="24"/>
          <w:szCs w:val="24"/>
          <w:rtl/>
        </w:rPr>
      </w:pPr>
      <w:r w:rsidRPr="001F29D3">
        <w:rPr>
          <w:rFonts w:ascii="B Nazanin" w:cs="B Nazanin"/>
          <w:b/>
          <w:bCs/>
          <w:sz w:val="24"/>
          <w:szCs w:val="24"/>
        </w:rPr>
        <w:t>)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دادن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وضعیت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کلیدها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برای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چاپ</w:t>
      </w:r>
      <w:r w:rsidRPr="001F29D3">
        <w:rPr>
          <w:rFonts w:ascii="B Nazanin" w:cs="B Nazanin"/>
          <w:b/>
          <w:bCs/>
          <w:sz w:val="24"/>
          <w:szCs w:val="24"/>
        </w:rPr>
        <w:t xml:space="preserve">(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را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بنویسید</w:t>
      </w:r>
    </w:p>
    <w:p w:rsidR="005C0649" w:rsidRDefault="001F29D3" w:rsidP="001F29D3">
      <w:pPr>
        <w:bidi/>
        <w:ind w:firstLine="720"/>
        <w:rPr>
          <w:rFonts w:cs="B Nazanin"/>
          <w:rtl/>
          <w:lang w:bidi="fa-IR"/>
        </w:rPr>
      </w:pPr>
      <w:bookmarkStart w:id="0" w:name="_GoBack"/>
      <w:bookmarkEnd w:id="0"/>
      <w:r w:rsidRPr="001F29D3">
        <w:rPr>
          <w:rFonts w:ascii="B Nazanin" w:cs="B Nazanin"/>
          <w:b/>
          <w:bCs/>
          <w:sz w:val="24"/>
          <w:szCs w:val="24"/>
        </w:rPr>
        <w:t xml:space="preserve">.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فرض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کنید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وقفه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مجموعه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کلیدها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دارای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اولویت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بیشتری</w:t>
      </w:r>
      <w:r w:rsidRPr="001F29D3">
        <w:rPr>
          <w:rFonts w:ascii="B Nazanin" w:cs="B Nazanin"/>
          <w:b/>
          <w:bCs/>
          <w:sz w:val="24"/>
          <w:szCs w:val="24"/>
        </w:rPr>
        <w:t xml:space="preserve"> </w:t>
      </w:r>
      <w:r w:rsidRPr="001F29D3">
        <w:rPr>
          <w:rFonts w:ascii="B Nazanin" w:cs="B Nazanin" w:hint="cs"/>
          <w:b/>
          <w:bCs/>
          <w:sz w:val="24"/>
          <w:szCs w:val="24"/>
          <w:rtl/>
        </w:rPr>
        <w:t>است</w:t>
      </w:r>
      <w:r w:rsidRPr="001F29D3">
        <w:rPr>
          <w:rFonts w:ascii="B Nazanin" w:cs="B Nazanin"/>
          <w:b/>
          <w:bCs/>
          <w:sz w:val="24"/>
          <w:szCs w:val="24"/>
        </w:rPr>
        <w:t>.</w:t>
      </w:r>
    </w:p>
    <w:p w:rsidR="00965737" w:rsidRPr="00625B14" w:rsidRDefault="00D15839" w:rsidP="00D15839">
      <w:pPr>
        <w:ind w:firstLine="720"/>
        <w:rPr>
          <w:rFonts w:asciiTheme="majorBidi" w:hAnsiTheme="majorBidi" w:cstheme="majorBidi"/>
          <w:lang w:bidi="fa-IR"/>
        </w:rPr>
      </w:pPr>
      <w:r w:rsidRPr="00625B14">
        <w:rPr>
          <w:rFonts w:asciiTheme="majorBidi" w:hAnsiTheme="majorBidi" w:cstheme="majorBidi"/>
          <w:lang w:bidi="fa-IR"/>
        </w:rPr>
        <w:t>.org 0x002</w:t>
      </w:r>
    </w:p>
    <w:p w:rsidR="00D15839" w:rsidRPr="00625B14" w:rsidRDefault="00D15839" w:rsidP="00D15839">
      <w:pPr>
        <w:ind w:firstLine="720"/>
        <w:rPr>
          <w:rFonts w:asciiTheme="majorBidi" w:hAnsiTheme="majorBidi" w:cstheme="majorBidi"/>
          <w:lang w:bidi="fa-IR"/>
        </w:rPr>
      </w:pPr>
      <w:r w:rsidRPr="00625B14">
        <w:rPr>
          <w:rFonts w:asciiTheme="majorBidi" w:hAnsiTheme="majorBidi" w:cstheme="majorBidi"/>
          <w:lang w:bidi="fa-IR"/>
        </w:rPr>
        <w:t>RJMP int_handler</w:t>
      </w:r>
    </w:p>
    <w:p w:rsidR="00D15839" w:rsidRPr="00625B14" w:rsidRDefault="00D15839" w:rsidP="00D15839">
      <w:pPr>
        <w:ind w:firstLine="720"/>
        <w:rPr>
          <w:rFonts w:asciiTheme="majorBidi" w:hAnsiTheme="majorBidi" w:cstheme="majorBidi"/>
          <w:lang w:bidi="fa-IR"/>
        </w:rPr>
      </w:pPr>
    </w:p>
    <w:p w:rsidR="002C7752" w:rsidRPr="00625B14" w:rsidRDefault="002C7752" w:rsidP="00D15839">
      <w:pPr>
        <w:ind w:firstLine="720"/>
        <w:rPr>
          <w:rFonts w:asciiTheme="majorBidi" w:hAnsiTheme="majorBidi" w:cstheme="majorBidi"/>
          <w:lang w:bidi="fa-IR"/>
        </w:rPr>
      </w:pPr>
      <w:r w:rsidRPr="00625B14">
        <w:rPr>
          <w:rFonts w:asciiTheme="majorBidi" w:hAnsiTheme="majorBidi" w:cstheme="majorBidi"/>
          <w:lang w:bidi="fa-IR"/>
        </w:rPr>
        <w:t>Int_handler :</w:t>
      </w:r>
    </w:p>
    <w:p w:rsidR="002C7752" w:rsidRPr="00625B14" w:rsidRDefault="002C7752" w:rsidP="00D15839">
      <w:pPr>
        <w:ind w:firstLine="720"/>
        <w:rPr>
          <w:rFonts w:asciiTheme="majorBidi" w:hAnsiTheme="majorBidi" w:cstheme="majorBidi"/>
          <w:lang w:bidi="fa-IR"/>
        </w:rPr>
      </w:pPr>
      <w:r w:rsidRPr="00625B14">
        <w:rPr>
          <w:rFonts w:asciiTheme="majorBidi" w:hAnsiTheme="majorBidi" w:cstheme="majorBidi"/>
          <w:lang w:bidi="fa-IR"/>
        </w:rPr>
        <w:tab/>
        <w:t>SBIS PINB,6</w:t>
      </w:r>
    </w:p>
    <w:p w:rsidR="002C7752" w:rsidRPr="00625B14" w:rsidRDefault="002C7752" w:rsidP="00D15839">
      <w:pPr>
        <w:ind w:firstLine="720"/>
        <w:rPr>
          <w:rFonts w:asciiTheme="majorBidi" w:hAnsiTheme="majorBidi" w:cstheme="majorBidi"/>
          <w:lang w:bidi="fa-IR"/>
        </w:rPr>
      </w:pPr>
      <w:r w:rsidRPr="00625B14">
        <w:rPr>
          <w:rFonts w:asciiTheme="majorBidi" w:hAnsiTheme="majorBidi" w:cstheme="majorBidi"/>
          <w:lang w:bidi="fa-IR"/>
        </w:rPr>
        <w:tab/>
        <w:t>RJMP Read</w:t>
      </w:r>
    </w:p>
    <w:p w:rsidR="002C7752" w:rsidRPr="00625B14" w:rsidRDefault="002C7752" w:rsidP="00D15839">
      <w:pPr>
        <w:ind w:firstLine="720"/>
        <w:rPr>
          <w:rFonts w:asciiTheme="majorBidi" w:hAnsiTheme="majorBidi" w:cstheme="majorBidi"/>
          <w:lang w:bidi="fa-IR"/>
        </w:rPr>
      </w:pPr>
      <w:r w:rsidRPr="00625B14">
        <w:rPr>
          <w:rFonts w:asciiTheme="majorBidi" w:hAnsiTheme="majorBidi" w:cstheme="majorBidi"/>
          <w:lang w:bidi="fa-IR"/>
        </w:rPr>
        <w:tab/>
        <w:t>SBIS PINB,7</w:t>
      </w:r>
    </w:p>
    <w:p w:rsidR="002C7752" w:rsidRPr="00625B14" w:rsidRDefault="002C7752" w:rsidP="00D15839">
      <w:pPr>
        <w:ind w:firstLine="720"/>
        <w:rPr>
          <w:rFonts w:asciiTheme="majorBidi" w:hAnsiTheme="majorBidi" w:cstheme="majorBidi"/>
          <w:lang w:bidi="fa-IR"/>
        </w:rPr>
      </w:pPr>
      <w:r w:rsidRPr="00625B14">
        <w:rPr>
          <w:rFonts w:asciiTheme="majorBidi" w:hAnsiTheme="majorBidi" w:cstheme="majorBidi"/>
          <w:lang w:bidi="fa-IR"/>
        </w:rPr>
        <w:tab/>
        <w:t>RJMP Print</w:t>
      </w:r>
    </w:p>
    <w:p w:rsidR="00A764D9" w:rsidRPr="00625B14" w:rsidRDefault="00A764D9" w:rsidP="00D15839">
      <w:pPr>
        <w:ind w:firstLine="720"/>
        <w:rPr>
          <w:rFonts w:asciiTheme="majorBidi" w:hAnsiTheme="majorBidi" w:cstheme="majorBidi"/>
          <w:lang w:bidi="fa-IR"/>
        </w:rPr>
      </w:pPr>
      <w:r w:rsidRPr="00625B14">
        <w:rPr>
          <w:rFonts w:asciiTheme="majorBidi" w:hAnsiTheme="majorBidi" w:cstheme="majorBidi"/>
          <w:lang w:bidi="fa-IR"/>
        </w:rPr>
        <w:t>RETI</w:t>
      </w:r>
    </w:p>
    <w:p w:rsidR="00A764D9" w:rsidRDefault="00A764D9" w:rsidP="00D15839">
      <w:pPr>
        <w:ind w:firstLine="720"/>
        <w:rPr>
          <w:rFonts w:cs="B Nazanin"/>
          <w:lang w:bidi="fa-IR"/>
        </w:rPr>
      </w:pPr>
    </w:p>
    <w:sectPr w:rsidR="00A764D9" w:rsidSect="0052494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440" w:rsidRDefault="00576440" w:rsidP="00524944">
      <w:r>
        <w:separator/>
      </w:r>
    </w:p>
  </w:endnote>
  <w:endnote w:type="continuationSeparator" w:id="0">
    <w:p w:rsidR="00576440" w:rsidRDefault="00576440" w:rsidP="0052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 Nazani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628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404E" w:rsidRDefault="00B240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9D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524944" w:rsidRDefault="005249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440" w:rsidRDefault="00576440" w:rsidP="00524944">
      <w:r>
        <w:separator/>
      </w:r>
    </w:p>
  </w:footnote>
  <w:footnote w:type="continuationSeparator" w:id="0">
    <w:p w:rsidR="00576440" w:rsidRDefault="00576440" w:rsidP="00524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4E" w:rsidRDefault="00AB62AE" w:rsidP="00B2404E">
    <w:pPr>
      <w:pStyle w:val="Header"/>
    </w:pPr>
    <w:r>
      <w:rPr>
        <w:rFonts w:hint="cs"/>
        <w:rtl/>
      </w:rPr>
      <w:t xml:space="preserve"> </w:t>
    </w:r>
    <w:r w:rsidR="00B2404E">
      <w:t>Yasaman Mirmohammad</w:t>
    </w:r>
    <w:r w:rsidR="003E01DB">
      <w:t xml:space="preserve">    9431022</w:t>
    </w:r>
  </w:p>
  <w:p w:rsidR="00524944" w:rsidRDefault="005249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4A"/>
    <w:rsid w:val="00044F7C"/>
    <w:rsid w:val="00072E23"/>
    <w:rsid w:val="0008549C"/>
    <w:rsid w:val="000A1BE2"/>
    <w:rsid w:val="000E091F"/>
    <w:rsid w:val="000E5E56"/>
    <w:rsid w:val="0014777C"/>
    <w:rsid w:val="00153DF9"/>
    <w:rsid w:val="001E7847"/>
    <w:rsid w:val="001F29D3"/>
    <w:rsid w:val="001F5A4A"/>
    <w:rsid w:val="00204958"/>
    <w:rsid w:val="00241E6C"/>
    <w:rsid w:val="00244077"/>
    <w:rsid w:val="002637A6"/>
    <w:rsid w:val="002957BC"/>
    <w:rsid w:val="002A049F"/>
    <w:rsid w:val="002C7752"/>
    <w:rsid w:val="00324096"/>
    <w:rsid w:val="00346092"/>
    <w:rsid w:val="00363F44"/>
    <w:rsid w:val="00367C3D"/>
    <w:rsid w:val="00385B77"/>
    <w:rsid w:val="003A3C89"/>
    <w:rsid w:val="003E01DB"/>
    <w:rsid w:val="003E7381"/>
    <w:rsid w:val="00427057"/>
    <w:rsid w:val="004277E7"/>
    <w:rsid w:val="00430BDB"/>
    <w:rsid w:val="00473235"/>
    <w:rsid w:val="00484BE0"/>
    <w:rsid w:val="00484D64"/>
    <w:rsid w:val="004B235D"/>
    <w:rsid w:val="004E6519"/>
    <w:rsid w:val="00513598"/>
    <w:rsid w:val="00524944"/>
    <w:rsid w:val="00576440"/>
    <w:rsid w:val="00584908"/>
    <w:rsid w:val="005C0649"/>
    <w:rsid w:val="005D4501"/>
    <w:rsid w:val="005D75D2"/>
    <w:rsid w:val="006024C0"/>
    <w:rsid w:val="00602A1C"/>
    <w:rsid w:val="006223A8"/>
    <w:rsid w:val="00625B14"/>
    <w:rsid w:val="00631638"/>
    <w:rsid w:val="00645252"/>
    <w:rsid w:val="00686BA6"/>
    <w:rsid w:val="006D3D74"/>
    <w:rsid w:val="007208FD"/>
    <w:rsid w:val="00753461"/>
    <w:rsid w:val="007F7BE5"/>
    <w:rsid w:val="008245AA"/>
    <w:rsid w:val="00831956"/>
    <w:rsid w:val="0083569A"/>
    <w:rsid w:val="008965A4"/>
    <w:rsid w:val="008A1ECD"/>
    <w:rsid w:val="008C7FAC"/>
    <w:rsid w:val="008F5253"/>
    <w:rsid w:val="008F5C0D"/>
    <w:rsid w:val="008F5E43"/>
    <w:rsid w:val="00923331"/>
    <w:rsid w:val="0092761A"/>
    <w:rsid w:val="0094471B"/>
    <w:rsid w:val="009635AA"/>
    <w:rsid w:val="00963FD3"/>
    <w:rsid w:val="00965737"/>
    <w:rsid w:val="009750A3"/>
    <w:rsid w:val="009E485B"/>
    <w:rsid w:val="009E4B28"/>
    <w:rsid w:val="00A13800"/>
    <w:rsid w:val="00A35A5C"/>
    <w:rsid w:val="00A55BC4"/>
    <w:rsid w:val="00A56CF4"/>
    <w:rsid w:val="00A57502"/>
    <w:rsid w:val="00A764D9"/>
    <w:rsid w:val="00A8208B"/>
    <w:rsid w:val="00A9204E"/>
    <w:rsid w:val="00AB62AE"/>
    <w:rsid w:val="00AE0880"/>
    <w:rsid w:val="00B05F40"/>
    <w:rsid w:val="00B06148"/>
    <w:rsid w:val="00B2404E"/>
    <w:rsid w:val="00BD080E"/>
    <w:rsid w:val="00BF1C1C"/>
    <w:rsid w:val="00C6750F"/>
    <w:rsid w:val="00CB5433"/>
    <w:rsid w:val="00CF3F64"/>
    <w:rsid w:val="00D10FF1"/>
    <w:rsid w:val="00D15839"/>
    <w:rsid w:val="00D160F9"/>
    <w:rsid w:val="00D41FDE"/>
    <w:rsid w:val="00D50BB0"/>
    <w:rsid w:val="00D76DEE"/>
    <w:rsid w:val="00DA3472"/>
    <w:rsid w:val="00DA424A"/>
    <w:rsid w:val="00DA4762"/>
    <w:rsid w:val="00DE048E"/>
    <w:rsid w:val="00DF1C3D"/>
    <w:rsid w:val="00E414EA"/>
    <w:rsid w:val="00E451C9"/>
    <w:rsid w:val="00E85579"/>
    <w:rsid w:val="00ED00A4"/>
    <w:rsid w:val="00F56F61"/>
    <w:rsid w:val="00F8250F"/>
    <w:rsid w:val="00FE5C3B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F725E1-1274-4244-BB4B-8A0B8A1B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AJANG-P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783</TotalTime>
  <Pages>15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yasaman m</cp:lastModifiedBy>
  <cp:revision>91</cp:revision>
  <cp:lastPrinted>2018-06-13T16:00:00Z</cp:lastPrinted>
  <dcterms:created xsi:type="dcterms:W3CDTF">2018-06-09T17:59:00Z</dcterms:created>
  <dcterms:modified xsi:type="dcterms:W3CDTF">2018-06-14T06:48:00Z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